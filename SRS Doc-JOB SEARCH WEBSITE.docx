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CB6" w:rsidRDefault="00092CB6" w:rsidP="00092CB6">
      <w:pPr>
        <w:spacing w:before="72"/>
        <w:ind w:left="2818" w:right="3164"/>
        <w:jc w:val="center"/>
        <w:rPr>
          <w:b/>
          <w:sz w:val="28"/>
        </w:rPr>
      </w:pPr>
      <w:r>
        <w:rPr>
          <w:b/>
          <w:sz w:val="28"/>
        </w:rPr>
        <w:t>JOB SEARCH WEBSITE</w:t>
      </w:r>
    </w:p>
    <w:p w:rsidR="00092CB6" w:rsidRDefault="00092CB6" w:rsidP="00092CB6">
      <w:pPr>
        <w:pStyle w:val="BodyText"/>
        <w:rPr>
          <w:b/>
          <w:sz w:val="34"/>
        </w:rPr>
      </w:pPr>
    </w:p>
    <w:p w:rsidR="00092CB6" w:rsidRDefault="00092CB6" w:rsidP="00092CB6">
      <w:pPr>
        <w:pStyle w:val="BodyText"/>
        <w:spacing w:before="8"/>
        <w:rPr>
          <w:b/>
          <w:sz w:val="30"/>
        </w:rPr>
      </w:pPr>
    </w:p>
    <w:p w:rsidR="00092CB6" w:rsidRDefault="00092CB6" w:rsidP="00092CB6">
      <w:pPr>
        <w:pStyle w:val="Heading2"/>
      </w:pPr>
      <w:r>
        <w:rPr>
          <w:spacing w:val="-2"/>
          <w:u w:val="single"/>
        </w:rPr>
        <w:t>Objective:</w:t>
      </w:r>
    </w:p>
    <w:p w:rsidR="00092CB6" w:rsidRDefault="00092CB6" w:rsidP="00092CB6">
      <w:pPr>
        <w:pStyle w:val="BodyText"/>
        <w:rPr>
          <w:sz w:val="28"/>
        </w:rPr>
      </w:pPr>
      <w:r>
        <w:t>The aim of the web site for job search is to find best jobs out there. It is greatly useful for the unemployed people. This site helps in finding the best job for the person based on their skills. All the job seekers and the job providers will be benefited. Their informations will be stored in the databases.</w:t>
      </w:r>
    </w:p>
    <w:p w:rsidR="00092CB6" w:rsidRDefault="00092CB6" w:rsidP="00092CB6">
      <w:pPr>
        <w:pStyle w:val="BodyText"/>
        <w:rPr>
          <w:sz w:val="28"/>
        </w:rPr>
      </w:pPr>
    </w:p>
    <w:p w:rsidR="00092CB6" w:rsidRDefault="00092CB6" w:rsidP="00092CB6">
      <w:pPr>
        <w:pStyle w:val="BodyText"/>
        <w:spacing w:before="2"/>
        <w:rPr>
          <w:sz w:val="40"/>
        </w:rPr>
      </w:pPr>
    </w:p>
    <w:p w:rsidR="00092CB6" w:rsidRDefault="00092CB6" w:rsidP="00092CB6">
      <w:pPr>
        <w:pStyle w:val="Heading2"/>
      </w:pPr>
      <w:r>
        <w:rPr>
          <w:u w:val="single"/>
        </w:rPr>
        <w:t>Existing</w:t>
      </w:r>
      <w:r>
        <w:rPr>
          <w:spacing w:val="-5"/>
          <w:u w:val="single"/>
        </w:rPr>
        <w:t xml:space="preserve"> </w:t>
      </w:r>
      <w:r>
        <w:rPr>
          <w:spacing w:val="-2"/>
          <w:u w:val="single"/>
        </w:rPr>
        <w:t>System:</w:t>
      </w:r>
    </w:p>
    <w:p w:rsidR="00092CB6" w:rsidRDefault="00092CB6" w:rsidP="00092CB6">
      <w:pPr>
        <w:pStyle w:val="ListParagraph"/>
        <w:numPr>
          <w:ilvl w:val="0"/>
          <w:numId w:val="3"/>
        </w:numPr>
        <w:tabs>
          <w:tab w:val="left" w:pos="833"/>
          <w:tab w:val="left" w:pos="834"/>
        </w:tabs>
        <w:spacing w:before="245"/>
        <w:rPr>
          <w:rFonts w:ascii="Symbol" w:hAnsi="Symbol"/>
        </w:rPr>
      </w:pPr>
      <w:r>
        <w:rPr>
          <w:sz w:val="24"/>
        </w:rPr>
        <w:t>The</w:t>
      </w:r>
      <w:r>
        <w:rPr>
          <w:spacing w:val="-4"/>
          <w:sz w:val="24"/>
        </w:rPr>
        <w:t xml:space="preserve"> </w:t>
      </w:r>
      <w:r>
        <w:rPr>
          <w:sz w:val="24"/>
        </w:rPr>
        <w:t>existing</w:t>
      </w:r>
      <w:r>
        <w:rPr>
          <w:spacing w:val="-1"/>
          <w:sz w:val="24"/>
        </w:rPr>
        <w:t xml:space="preserve"> </w:t>
      </w:r>
      <w:r>
        <w:rPr>
          <w:sz w:val="24"/>
        </w:rPr>
        <w:t>system</w:t>
      </w:r>
      <w:r>
        <w:rPr>
          <w:spacing w:val="-1"/>
          <w:sz w:val="24"/>
        </w:rPr>
        <w:t xml:space="preserve"> </w:t>
      </w:r>
      <w:r>
        <w:rPr>
          <w:sz w:val="24"/>
        </w:rPr>
        <w:t>do</w:t>
      </w:r>
      <w:r>
        <w:rPr>
          <w:spacing w:val="-1"/>
          <w:sz w:val="24"/>
        </w:rPr>
        <w:t xml:space="preserve"> </w:t>
      </w:r>
      <w:r>
        <w:rPr>
          <w:sz w:val="24"/>
        </w:rPr>
        <w:t>not</w:t>
      </w:r>
      <w:r>
        <w:rPr>
          <w:spacing w:val="-2"/>
          <w:sz w:val="24"/>
        </w:rPr>
        <w:t xml:space="preserve"> </w:t>
      </w:r>
      <w:r>
        <w:rPr>
          <w:sz w:val="24"/>
        </w:rPr>
        <w:t>provide</w:t>
      </w:r>
      <w:r>
        <w:rPr>
          <w:spacing w:val="-3"/>
          <w:sz w:val="24"/>
        </w:rPr>
        <w:t xml:space="preserve"> </w:t>
      </w:r>
      <w:r>
        <w:rPr>
          <w:sz w:val="24"/>
        </w:rPr>
        <w:t>the</w:t>
      </w:r>
      <w:r>
        <w:rPr>
          <w:spacing w:val="-1"/>
          <w:sz w:val="24"/>
        </w:rPr>
        <w:t xml:space="preserve"> </w:t>
      </w:r>
      <w:r>
        <w:rPr>
          <w:sz w:val="24"/>
        </w:rPr>
        <w:t>option</w:t>
      </w:r>
      <w:r>
        <w:rPr>
          <w:spacing w:val="-2"/>
          <w:sz w:val="24"/>
        </w:rPr>
        <w:t xml:space="preserve"> </w:t>
      </w:r>
      <w:r>
        <w:rPr>
          <w:sz w:val="24"/>
        </w:rPr>
        <w:t>for</w:t>
      </w:r>
      <w:r>
        <w:rPr>
          <w:spacing w:val="-2"/>
          <w:sz w:val="24"/>
        </w:rPr>
        <w:t xml:space="preserve"> </w:t>
      </w:r>
      <w:r>
        <w:rPr>
          <w:sz w:val="24"/>
        </w:rPr>
        <w:t>Job</w:t>
      </w:r>
      <w:r>
        <w:rPr>
          <w:spacing w:val="-1"/>
          <w:sz w:val="24"/>
        </w:rPr>
        <w:t xml:space="preserve"> </w:t>
      </w:r>
      <w:r>
        <w:rPr>
          <w:spacing w:val="-2"/>
          <w:sz w:val="24"/>
        </w:rPr>
        <w:t>providers to filter those candidates who are having the required skillset.</w:t>
      </w:r>
    </w:p>
    <w:p w:rsidR="00092CB6" w:rsidRDefault="00092CB6" w:rsidP="00092CB6">
      <w:pPr>
        <w:pStyle w:val="ListParagraph"/>
        <w:numPr>
          <w:ilvl w:val="0"/>
          <w:numId w:val="3"/>
        </w:numPr>
        <w:tabs>
          <w:tab w:val="left" w:pos="833"/>
          <w:tab w:val="left" w:pos="834"/>
        </w:tabs>
        <w:spacing w:before="242"/>
        <w:rPr>
          <w:rFonts w:ascii="Symbol" w:hAnsi="Symbol"/>
        </w:rPr>
      </w:pPr>
      <w:r>
        <w:rPr>
          <w:sz w:val="24"/>
        </w:rPr>
        <w:t>The</w:t>
      </w:r>
      <w:r>
        <w:rPr>
          <w:spacing w:val="-4"/>
          <w:sz w:val="24"/>
        </w:rPr>
        <w:t xml:space="preserve"> </w:t>
      </w:r>
      <w:r>
        <w:rPr>
          <w:sz w:val="24"/>
        </w:rPr>
        <w:t>existing</w:t>
      </w:r>
      <w:r>
        <w:rPr>
          <w:spacing w:val="-2"/>
          <w:sz w:val="24"/>
        </w:rPr>
        <w:t xml:space="preserve"> </w:t>
      </w:r>
      <w:r>
        <w:rPr>
          <w:sz w:val="24"/>
        </w:rPr>
        <w:t>System do</w:t>
      </w:r>
      <w:r>
        <w:rPr>
          <w:spacing w:val="-2"/>
          <w:sz w:val="24"/>
        </w:rPr>
        <w:t xml:space="preserve"> </w:t>
      </w:r>
      <w:r>
        <w:rPr>
          <w:sz w:val="24"/>
        </w:rPr>
        <w:t>not</w:t>
      </w:r>
      <w:r>
        <w:rPr>
          <w:spacing w:val="-1"/>
          <w:sz w:val="24"/>
        </w:rPr>
        <w:t xml:space="preserve"> </w:t>
      </w:r>
      <w:r>
        <w:rPr>
          <w:sz w:val="24"/>
        </w:rPr>
        <w:t>have</w:t>
      </w:r>
      <w:r>
        <w:rPr>
          <w:spacing w:val="-4"/>
          <w:sz w:val="24"/>
        </w:rPr>
        <w:t xml:space="preserve"> </w:t>
      </w:r>
      <w:r>
        <w:rPr>
          <w:sz w:val="24"/>
        </w:rPr>
        <w:t>the</w:t>
      </w:r>
      <w:r>
        <w:rPr>
          <w:spacing w:val="-2"/>
          <w:sz w:val="24"/>
        </w:rPr>
        <w:t xml:space="preserve"> </w:t>
      </w:r>
      <w:r>
        <w:rPr>
          <w:sz w:val="24"/>
        </w:rPr>
        <w:t>facility</w:t>
      </w:r>
      <w:r>
        <w:rPr>
          <w:spacing w:val="-3"/>
          <w:sz w:val="24"/>
        </w:rPr>
        <w:t xml:space="preserve"> </w:t>
      </w:r>
      <w:r>
        <w:rPr>
          <w:sz w:val="24"/>
        </w:rPr>
        <w:t>for</w:t>
      </w:r>
      <w:r>
        <w:rPr>
          <w:spacing w:val="-1"/>
          <w:sz w:val="24"/>
        </w:rPr>
        <w:t xml:space="preserve"> </w:t>
      </w:r>
      <w:r>
        <w:rPr>
          <w:sz w:val="24"/>
        </w:rPr>
        <w:t>mobile</w:t>
      </w:r>
      <w:r>
        <w:rPr>
          <w:spacing w:val="-3"/>
          <w:sz w:val="24"/>
        </w:rPr>
        <w:t xml:space="preserve"> </w:t>
      </w:r>
      <w:r>
        <w:rPr>
          <w:spacing w:val="-2"/>
          <w:sz w:val="24"/>
        </w:rPr>
        <w:t>alerts that makes the job seekers and job providers to stay updated.</w:t>
      </w:r>
    </w:p>
    <w:p w:rsidR="00092CB6" w:rsidRDefault="00092CB6" w:rsidP="00092CB6">
      <w:pPr>
        <w:pStyle w:val="BodyText"/>
        <w:rPr>
          <w:sz w:val="28"/>
        </w:rPr>
      </w:pPr>
    </w:p>
    <w:p w:rsidR="00092CB6" w:rsidRDefault="00092CB6" w:rsidP="00092CB6">
      <w:pPr>
        <w:pStyle w:val="BodyText"/>
        <w:rPr>
          <w:sz w:val="36"/>
        </w:rPr>
      </w:pPr>
    </w:p>
    <w:p w:rsidR="00092CB6" w:rsidRDefault="00092CB6" w:rsidP="00092CB6">
      <w:pPr>
        <w:pStyle w:val="Heading2"/>
      </w:pPr>
      <w:r>
        <w:rPr>
          <w:u w:val="single"/>
        </w:rPr>
        <w:t>Proposed</w:t>
      </w:r>
      <w:r>
        <w:rPr>
          <w:spacing w:val="-3"/>
          <w:u w:val="single"/>
        </w:rPr>
        <w:t xml:space="preserve"> </w:t>
      </w:r>
      <w:r>
        <w:rPr>
          <w:spacing w:val="-2"/>
          <w:u w:val="single"/>
        </w:rPr>
        <w:t>System:</w:t>
      </w:r>
    </w:p>
    <w:p w:rsidR="00092CB6" w:rsidRDefault="00092CB6" w:rsidP="00092CB6">
      <w:pPr>
        <w:pStyle w:val="BodyText"/>
        <w:spacing w:before="10"/>
        <w:rPr>
          <w:b/>
          <w:sz w:val="15"/>
        </w:rPr>
      </w:pPr>
    </w:p>
    <w:p w:rsidR="00092CB6" w:rsidRDefault="00092CB6" w:rsidP="00092CB6">
      <w:pPr>
        <w:pStyle w:val="BodyText"/>
        <w:spacing w:before="100" w:line="276" w:lineRule="auto"/>
        <w:ind w:left="114" w:right="456"/>
      </w:pPr>
      <w:r>
        <w:t>The development phase of new job search website contains the following activities, which</w:t>
      </w:r>
      <w:r>
        <w:rPr>
          <w:spacing w:val="-4"/>
        </w:rPr>
        <w:t xml:space="preserve"> </w:t>
      </w:r>
      <w:r>
        <w:t>try</w:t>
      </w:r>
      <w:r>
        <w:rPr>
          <w:spacing w:val="-2"/>
        </w:rPr>
        <w:t xml:space="preserve"> </w:t>
      </w:r>
      <w:r>
        <w:t>to</w:t>
      </w:r>
      <w:r>
        <w:rPr>
          <w:spacing w:val="-4"/>
        </w:rPr>
        <w:t xml:space="preserve"> </w:t>
      </w:r>
      <w:r>
        <w:t>automate</w:t>
      </w:r>
      <w:r>
        <w:rPr>
          <w:spacing w:val="-3"/>
        </w:rPr>
        <w:t xml:space="preserve"> </w:t>
      </w:r>
      <w:r>
        <w:t>the</w:t>
      </w:r>
      <w:r>
        <w:rPr>
          <w:spacing w:val="-5"/>
        </w:rPr>
        <w:t xml:space="preserve"> </w:t>
      </w:r>
      <w:r>
        <w:t>entire</w:t>
      </w:r>
      <w:r>
        <w:rPr>
          <w:spacing w:val="-2"/>
        </w:rPr>
        <w:t xml:space="preserve"> </w:t>
      </w:r>
      <w:r>
        <w:t>process</w:t>
      </w:r>
      <w:r>
        <w:rPr>
          <w:spacing w:val="-3"/>
        </w:rPr>
        <w:t xml:space="preserve"> </w:t>
      </w:r>
      <w:r>
        <w:t>keeping</w:t>
      </w:r>
      <w:r>
        <w:rPr>
          <w:spacing w:val="-3"/>
        </w:rPr>
        <w:t xml:space="preserve"> </w:t>
      </w:r>
      <w:r>
        <w:t>in</w:t>
      </w:r>
      <w:r>
        <w:rPr>
          <w:spacing w:val="-4"/>
        </w:rPr>
        <w:t xml:space="preserve"> </w:t>
      </w:r>
      <w:r>
        <w:t>the</w:t>
      </w:r>
      <w:r>
        <w:rPr>
          <w:spacing w:val="-3"/>
        </w:rPr>
        <w:t xml:space="preserve"> </w:t>
      </w:r>
      <w:r>
        <w:t>view</w:t>
      </w:r>
      <w:r>
        <w:rPr>
          <w:spacing w:val="-2"/>
        </w:rPr>
        <w:t xml:space="preserve"> </w:t>
      </w:r>
      <w:r>
        <w:t>of</w:t>
      </w:r>
      <w:r>
        <w:rPr>
          <w:spacing w:val="-4"/>
        </w:rPr>
        <w:t xml:space="preserve"> </w:t>
      </w:r>
      <w:r>
        <w:t>database integration approach.</w:t>
      </w:r>
    </w:p>
    <w:p w:rsidR="00092CB6" w:rsidRDefault="00092CB6" w:rsidP="00092CB6">
      <w:pPr>
        <w:pStyle w:val="ListParagraph"/>
        <w:numPr>
          <w:ilvl w:val="0"/>
          <w:numId w:val="3"/>
        </w:numPr>
        <w:tabs>
          <w:tab w:val="left" w:pos="833"/>
          <w:tab w:val="left" w:pos="834"/>
        </w:tabs>
        <w:spacing w:before="200" w:line="276" w:lineRule="auto"/>
        <w:ind w:right="748"/>
        <w:rPr>
          <w:rFonts w:ascii="Symbol" w:hAnsi="Symbol"/>
        </w:rPr>
      </w:pPr>
      <w:r>
        <w:rPr>
          <w:sz w:val="24"/>
        </w:rPr>
        <w:t>This</w:t>
      </w:r>
      <w:r>
        <w:rPr>
          <w:spacing w:val="-4"/>
          <w:sz w:val="24"/>
        </w:rPr>
        <w:t xml:space="preserve"> </w:t>
      </w:r>
      <w:r>
        <w:rPr>
          <w:sz w:val="24"/>
        </w:rPr>
        <w:t>Site</w:t>
      </w:r>
      <w:r>
        <w:rPr>
          <w:spacing w:val="40"/>
          <w:sz w:val="24"/>
        </w:rPr>
        <w:t xml:space="preserve"> </w:t>
      </w:r>
      <w:r>
        <w:rPr>
          <w:sz w:val="24"/>
        </w:rPr>
        <w:t>can</w:t>
      </w:r>
      <w:r>
        <w:rPr>
          <w:spacing w:val="-3"/>
          <w:sz w:val="24"/>
        </w:rPr>
        <w:t xml:space="preserve"> </w:t>
      </w:r>
      <w:r>
        <w:rPr>
          <w:sz w:val="24"/>
        </w:rPr>
        <w:t>provide</w:t>
      </w:r>
      <w:r>
        <w:rPr>
          <w:spacing w:val="-4"/>
          <w:sz w:val="24"/>
        </w:rPr>
        <w:t xml:space="preserve"> </w:t>
      </w:r>
      <w:r>
        <w:rPr>
          <w:sz w:val="24"/>
        </w:rPr>
        <w:t>the</w:t>
      </w:r>
      <w:r>
        <w:rPr>
          <w:spacing w:val="-4"/>
          <w:sz w:val="24"/>
        </w:rPr>
        <w:t xml:space="preserve"> </w:t>
      </w:r>
      <w:r w:rsidR="00720432">
        <w:rPr>
          <w:spacing w:val="-4"/>
          <w:sz w:val="24"/>
        </w:rPr>
        <w:t xml:space="preserve">an option of sending </w:t>
      </w:r>
      <w:r>
        <w:rPr>
          <w:sz w:val="24"/>
        </w:rPr>
        <w:t>recruitment</w:t>
      </w:r>
      <w:r>
        <w:rPr>
          <w:spacing w:val="-3"/>
          <w:sz w:val="24"/>
        </w:rPr>
        <w:t xml:space="preserve"> </w:t>
      </w:r>
      <w:r>
        <w:rPr>
          <w:sz w:val="24"/>
        </w:rPr>
        <w:t>information</w:t>
      </w:r>
      <w:r>
        <w:rPr>
          <w:spacing w:val="-5"/>
          <w:sz w:val="24"/>
        </w:rPr>
        <w:t xml:space="preserve"> </w:t>
      </w:r>
      <w:r w:rsidR="00720432">
        <w:rPr>
          <w:sz w:val="24"/>
        </w:rPr>
        <w:t xml:space="preserve">to the </w:t>
      </w:r>
      <w:r>
        <w:rPr>
          <w:sz w:val="24"/>
        </w:rPr>
        <w:t>Job providers</w:t>
      </w:r>
    </w:p>
    <w:p w:rsidR="00092CB6" w:rsidRDefault="00092CB6" w:rsidP="00092CB6">
      <w:pPr>
        <w:pStyle w:val="ListParagraph"/>
        <w:numPr>
          <w:ilvl w:val="0"/>
          <w:numId w:val="3"/>
        </w:numPr>
        <w:tabs>
          <w:tab w:val="left" w:pos="833"/>
          <w:tab w:val="left" w:pos="834"/>
        </w:tabs>
        <w:spacing w:before="199" w:line="276" w:lineRule="auto"/>
        <w:ind w:right="761"/>
        <w:rPr>
          <w:rFonts w:ascii="Symbol" w:hAnsi="Symbol"/>
        </w:rPr>
      </w:pPr>
      <w:r>
        <w:rPr>
          <w:sz w:val="24"/>
        </w:rPr>
        <w:t>This</w:t>
      </w:r>
      <w:r>
        <w:rPr>
          <w:spacing w:val="-3"/>
          <w:sz w:val="24"/>
        </w:rPr>
        <w:t xml:space="preserve"> </w:t>
      </w:r>
      <w:r>
        <w:rPr>
          <w:sz w:val="24"/>
        </w:rPr>
        <w:t>website</w:t>
      </w:r>
      <w:r>
        <w:rPr>
          <w:spacing w:val="-5"/>
          <w:sz w:val="24"/>
        </w:rPr>
        <w:t xml:space="preserve"> </w:t>
      </w:r>
      <w:r>
        <w:rPr>
          <w:sz w:val="24"/>
        </w:rPr>
        <w:t>can</w:t>
      </w:r>
      <w:r>
        <w:rPr>
          <w:spacing w:val="-4"/>
          <w:sz w:val="24"/>
        </w:rPr>
        <w:t xml:space="preserve"> </w:t>
      </w:r>
      <w:r>
        <w:rPr>
          <w:sz w:val="24"/>
        </w:rPr>
        <w:t>provide</w:t>
      </w:r>
      <w:r>
        <w:rPr>
          <w:spacing w:val="-5"/>
          <w:sz w:val="24"/>
        </w:rPr>
        <w:t xml:space="preserve"> </w:t>
      </w:r>
      <w:r>
        <w:rPr>
          <w:sz w:val="24"/>
        </w:rPr>
        <w:t>the</w:t>
      </w:r>
      <w:r>
        <w:rPr>
          <w:spacing w:val="-3"/>
          <w:sz w:val="24"/>
        </w:rPr>
        <w:t xml:space="preserve"> </w:t>
      </w:r>
      <w:r>
        <w:rPr>
          <w:sz w:val="24"/>
        </w:rPr>
        <w:t>mail</w:t>
      </w:r>
      <w:r>
        <w:rPr>
          <w:spacing w:val="-4"/>
          <w:sz w:val="24"/>
        </w:rPr>
        <w:t xml:space="preserve"> </w:t>
      </w:r>
      <w:r>
        <w:rPr>
          <w:sz w:val="24"/>
        </w:rPr>
        <w:t>alert</w:t>
      </w:r>
      <w:r>
        <w:rPr>
          <w:spacing w:val="-2"/>
          <w:sz w:val="24"/>
        </w:rPr>
        <w:t xml:space="preserve"> </w:t>
      </w:r>
      <w:r>
        <w:rPr>
          <w:sz w:val="24"/>
        </w:rPr>
        <w:t>and</w:t>
      </w:r>
      <w:r>
        <w:rPr>
          <w:spacing w:val="-3"/>
          <w:sz w:val="24"/>
        </w:rPr>
        <w:t xml:space="preserve"> </w:t>
      </w:r>
      <w:r>
        <w:rPr>
          <w:sz w:val="24"/>
        </w:rPr>
        <w:t>mobile</w:t>
      </w:r>
      <w:r>
        <w:rPr>
          <w:spacing w:val="-3"/>
          <w:sz w:val="24"/>
        </w:rPr>
        <w:t xml:space="preserve"> </w:t>
      </w:r>
      <w:r>
        <w:rPr>
          <w:sz w:val="24"/>
        </w:rPr>
        <w:t>alert</w:t>
      </w:r>
      <w:r>
        <w:rPr>
          <w:spacing w:val="-2"/>
          <w:sz w:val="24"/>
        </w:rPr>
        <w:t xml:space="preserve"> </w:t>
      </w:r>
      <w:r>
        <w:rPr>
          <w:sz w:val="24"/>
        </w:rPr>
        <w:t>facility</w:t>
      </w:r>
      <w:r>
        <w:rPr>
          <w:spacing w:val="-4"/>
          <w:sz w:val="24"/>
        </w:rPr>
        <w:t xml:space="preserve"> </w:t>
      </w:r>
      <w:r>
        <w:rPr>
          <w:sz w:val="24"/>
        </w:rPr>
        <w:t>for the jobseekers</w:t>
      </w:r>
    </w:p>
    <w:p w:rsidR="00092CB6" w:rsidRDefault="00092CB6" w:rsidP="00092CB6">
      <w:pPr>
        <w:pStyle w:val="ListParagraph"/>
        <w:numPr>
          <w:ilvl w:val="0"/>
          <w:numId w:val="3"/>
        </w:numPr>
        <w:tabs>
          <w:tab w:val="left" w:pos="833"/>
          <w:tab w:val="left" w:pos="834"/>
        </w:tabs>
        <w:spacing w:before="199" w:line="276" w:lineRule="auto"/>
        <w:ind w:right="1569"/>
        <w:rPr>
          <w:rFonts w:ascii="Symbol" w:hAnsi="Symbol"/>
        </w:rPr>
      </w:pPr>
      <w:r>
        <w:rPr>
          <w:sz w:val="24"/>
        </w:rPr>
        <w:t>Administrator</w:t>
      </w:r>
      <w:r>
        <w:rPr>
          <w:spacing w:val="-4"/>
          <w:sz w:val="24"/>
        </w:rPr>
        <w:t xml:space="preserve"> </w:t>
      </w:r>
      <w:r>
        <w:rPr>
          <w:sz w:val="24"/>
        </w:rPr>
        <w:t>can</w:t>
      </w:r>
      <w:r>
        <w:rPr>
          <w:spacing w:val="-6"/>
          <w:sz w:val="24"/>
        </w:rPr>
        <w:t xml:space="preserve"> </w:t>
      </w:r>
      <w:r>
        <w:rPr>
          <w:sz w:val="24"/>
        </w:rPr>
        <w:t>control</w:t>
      </w:r>
      <w:r>
        <w:rPr>
          <w:spacing w:val="-6"/>
          <w:sz w:val="24"/>
        </w:rPr>
        <w:t xml:space="preserve"> </w:t>
      </w:r>
      <w:r>
        <w:rPr>
          <w:sz w:val="24"/>
        </w:rPr>
        <w:t>both</w:t>
      </w:r>
      <w:r>
        <w:rPr>
          <w:spacing w:val="-6"/>
          <w:sz w:val="24"/>
        </w:rPr>
        <w:t xml:space="preserve"> </w:t>
      </w:r>
      <w:r>
        <w:rPr>
          <w:sz w:val="24"/>
        </w:rPr>
        <w:t>job</w:t>
      </w:r>
      <w:r>
        <w:rPr>
          <w:spacing w:val="-5"/>
          <w:sz w:val="24"/>
        </w:rPr>
        <w:t xml:space="preserve"> </w:t>
      </w:r>
      <w:r>
        <w:rPr>
          <w:sz w:val="24"/>
        </w:rPr>
        <w:t>provider’s</w:t>
      </w:r>
      <w:r>
        <w:rPr>
          <w:spacing w:val="-3"/>
          <w:sz w:val="24"/>
        </w:rPr>
        <w:t xml:space="preserve"> </w:t>
      </w:r>
      <w:r>
        <w:rPr>
          <w:sz w:val="24"/>
        </w:rPr>
        <w:t>and</w:t>
      </w:r>
      <w:r>
        <w:rPr>
          <w:spacing w:val="-3"/>
          <w:sz w:val="24"/>
        </w:rPr>
        <w:t xml:space="preserve"> </w:t>
      </w:r>
      <w:r>
        <w:rPr>
          <w:sz w:val="24"/>
        </w:rPr>
        <w:t>as</w:t>
      </w:r>
      <w:r>
        <w:rPr>
          <w:spacing w:val="-5"/>
          <w:sz w:val="24"/>
        </w:rPr>
        <w:t xml:space="preserve"> </w:t>
      </w:r>
      <w:r>
        <w:rPr>
          <w:sz w:val="24"/>
        </w:rPr>
        <w:t>well</w:t>
      </w:r>
      <w:r>
        <w:rPr>
          <w:spacing w:val="-4"/>
          <w:sz w:val="24"/>
        </w:rPr>
        <w:t xml:space="preserve"> </w:t>
      </w:r>
      <w:r>
        <w:rPr>
          <w:sz w:val="24"/>
        </w:rPr>
        <w:t>as jobseeker’s information</w:t>
      </w:r>
      <w:r w:rsidR="00F36861">
        <w:rPr>
          <w:sz w:val="24"/>
        </w:rPr>
        <w:t xml:space="preserve"> to ensure the security.</w:t>
      </w:r>
    </w:p>
    <w:p w:rsidR="00092CB6" w:rsidRPr="00F36861" w:rsidRDefault="00092CB6" w:rsidP="00F36861">
      <w:pPr>
        <w:pStyle w:val="BodyText"/>
        <w:spacing w:before="11"/>
        <w:rPr>
          <w:sz w:val="15"/>
        </w:rPr>
      </w:pPr>
    </w:p>
    <w:p w:rsidR="00092CB6" w:rsidRDefault="00092CB6" w:rsidP="00092CB6">
      <w:pPr>
        <w:pStyle w:val="BodyText"/>
        <w:spacing w:before="9"/>
        <w:rPr>
          <w:sz w:val="29"/>
        </w:rPr>
      </w:pPr>
    </w:p>
    <w:p w:rsidR="00F36861" w:rsidRDefault="00F36861" w:rsidP="00F36861">
      <w:pPr>
        <w:pStyle w:val="Heading2"/>
        <w:spacing w:before="100"/>
        <w:rPr>
          <w:u w:val="single"/>
        </w:rPr>
      </w:pPr>
      <w:r>
        <w:rPr>
          <w:u w:val="single"/>
        </w:rPr>
        <w:t>Number of Modules</w:t>
      </w:r>
    </w:p>
    <w:p w:rsidR="00F36861" w:rsidRDefault="00F36861" w:rsidP="00F36861">
      <w:pPr>
        <w:pStyle w:val="Heading2"/>
        <w:spacing w:before="100"/>
        <w:rPr>
          <w:u w:val="single"/>
        </w:rPr>
      </w:pPr>
    </w:p>
    <w:p w:rsidR="00092CB6" w:rsidRDefault="00F36861" w:rsidP="00F36861">
      <w:pPr>
        <w:pStyle w:val="BodyText"/>
        <w:spacing w:before="72" w:line="276" w:lineRule="auto"/>
        <w:ind w:right="613"/>
      </w:pPr>
      <w:r>
        <w:t xml:space="preserve">After careful analysis the website has been </w:t>
      </w:r>
      <w:r w:rsidR="00092CB6">
        <w:t>identified</w:t>
      </w:r>
      <w:r w:rsidR="00092CB6">
        <w:rPr>
          <w:spacing w:val="-3"/>
        </w:rPr>
        <w:t xml:space="preserve"> </w:t>
      </w:r>
      <w:r w:rsidR="00092CB6">
        <w:t>to</w:t>
      </w:r>
      <w:r w:rsidR="00092CB6">
        <w:rPr>
          <w:spacing w:val="-4"/>
        </w:rPr>
        <w:t xml:space="preserve"> </w:t>
      </w:r>
      <w:r w:rsidR="00092CB6">
        <w:t>be</w:t>
      </w:r>
      <w:r w:rsidR="00092CB6">
        <w:rPr>
          <w:spacing w:val="-7"/>
        </w:rPr>
        <w:t xml:space="preserve"> </w:t>
      </w:r>
      <w:r w:rsidR="00092CB6">
        <w:t>presented with the following modules:</w:t>
      </w:r>
    </w:p>
    <w:p w:rsidR="00092CB6" w:rsidRDefault="00092CB6" w:rsidP="00092CB6">
      <w:pPr>
        <w:pStyle w:val="ListParagraph"/>
        <w:numPr>
          <w:ilvl w:val="0"/>
          <w:numId w:val="2"/>
        </w:numPr>
        <w:tabs>
          <w:tab w:val="left" w:pos="834"/>
        </w:tabs>
        <w:spacing w:before="200"/>
        <w:rPr>
          <w:sz w:val="24"/>
        </w:rPr>
      </w:pPr>
      <w:r>
        <w:rPr>
          <w:spacing w:val="-2"/>
          <w:sz w:val="24"/>
        </w:rPr>
        <w:t>Administrator</w:t>
      </w:r>
    </w:p>
    <w:p w:rsidR="00092CB6" w:rsidRDefault="00092CB6" w:rsidP="00092CB6">
      <w:pPr>
        <w:pStyle w:val="ListParagraph"/>
        <w:numPr>
          <w:ilvl w:val="0"/>
          <w:numId w:val="2"/>
        </w:numPr>
        <w:tabs>
          <w:tab w:val="left" w:pos="834"/>
        </w:tabs>
        <w:spacing w:before="242"/>
        <w:rPr>
          <w:sz w:val="24"/>
        </w:rPr>
      </w:pPr>
      <w:r>
        <w:rPr>
          <w:spacing w:val="-2"/>
          <w:sz w:val="24"/>
        </w:rPr>
        <w:t>Jobseeker</w:t>
      </w:r>
    </w:p>
    <w:p w:rsidR="00092CB6" w:rsidRDefault="00092CB6" w:rsidP="00092CB6">
      <w:pPr>
        <w:pStyle w:val="ListParagraph"/>
        <w:numPr>
          <w:ilvl w:val="0"/>
          <w:numId w:val="2"/>
        </w:numPr>
        <w:tabs>
          <w:tab w:val="left" w:pos="834"/>
        </w:tabs>
        <w:spacing w:before="244"/>
        <w:rPr>
          <w:sz w:val="24"/>
        </w:rPr>
      </w:pPr>
      <w:r>
        <w:rPr>
          <w:sz w:val="24"/>
        </w:rPr>
        <w:t xml:space="preserve">Job </w:t>
      </w:r>
      <w:r>
        <w:rPr>
          <w:spacing w:val="-2"/>
          <w:sz w:val="24"/>
        </w:rPr>
        <w:t>provider</w:t>
      </w:r>
    </w:p>
    <w:p w:rsidR="00092CB6" w:rsidRDefault="00092CB6" w:rsidP="00092CB6">
      <w:pPr>
        <w:pStyle w:val="BodyText"/>
        <w:rPr>
          <w:sz w:val="28"/>
        </w:rPr>
      </w:pPr>
    </w:p>
    <w:p w:rsidR="00092CB6" w:rsidRDefault="00092CB6" w:rsidP="00092CB6">
      <w:pPr>
        <w:pStyle w:val="BodyText"/>
        <w:spacing w:before="1"/>
        <w:rPr>
          <w:sz w:val="36"/>
        </w:rPr>
      </w:pPr>
    </w:p>
    <w:p w:rsidR="00092CB6" w:rsidRDefault="00092CB6" w:rsidP="00092CB6">
      <w:pPr>
        <w:pStyle w:val="Heading2"/>
      </w:pPr>
      <w:r>
        <w:rPr>
          <w:spacing w:val="-2"/>
          <w:u w:val="single"/>
        </w:rPr>
        <w:t>Administrator:</w:t>
      </w:r>
    </w:p>
    <w:p w:rsidR="00092CB6" w:rsidRDefault="00092CB6" w:rsidP="00092CB6">
      <w:pPr>
        <w:pStyle w:val="BodyText"/>
        <w:spacing w:before="242" w:line="276" w:lineRule="auto"/>
        <w:ind w:left="114" w:right="456"/>
      </w:pPr>
      <w:r>
        <w:t>This</w:t>
      </w:r>
      <w:r>
        <w:rPr>
          <w:spacing w:val="-4"/>
        </w:rPr>
        <w:t xml:space="preserve"> </w:t>
      </w:r>
      <w:r>
        <w:t>module</w:t>
      </w:r>
      <w:r>
        <w:rPr>
          <w:spacing w:val="-4"/>
        </w:rPr>
        <w:t xml:space="preserve"> </w:t>
      </w:r>
      <w:r>
        <w:t>is</w:t>
      </w:r>
      <w:r>
        <w:rPr>
          <w:spacing w:val="-4"/>
        </w:rPr>
        <w:t xml:space="preserve"> </w:t>
      </w:r>
      <w:r>
        <w:t>ha</w:t>
      </w:r>
      <w:r w:rsidR="00F36861">
        <w:t>s</w:t>
      </w:r>
      <w:r>
        <w:rPr>
          <w:spacing w:val="-4"/>
        </w:rPr>
        <w:t xml:space="preserve"> </w:t>
      </w:r>
      <w:r>
        <w:t>the</w:t>
      </w:r>
      <w:r>
        <w:rPr>
          <w:spacing w:val="-4"/>
        </w:rPr>
        <w:t xml:space="preserve"> </w:t>
      </w:r>
      <w:r>
        <w:t>facility</w:t>
      </w:r>
      <w:r>
        <w:rPr>
          <w:spacing w:val="-3"/>
        </w:rPr>
        <w:t xml:space="preserve"> </w:t>
      </w:r>
      <w:r>
        <w:t>of</w:t>
      </w:r>
      <w:r>
        <w:rPr>
          <w:spacing w:val="-5"/>
        </w:rPr>
        <w:t xml:space="preserve"> </w:t>
      </w:r>
      <w:r>
        <w:t>viewing</w:t>
      </w:r>
      <w:r>
        <w:rPr>
          <w:spacing w:val="-4"/>
        </w:rPr>
        <w:t xml:space="preserve"> </w:t>
      </w:r>
      <w:r>
        <w:t>the</w:t>
      </w:r>
      <w:r>
        <w:rPr>
          <w:spacing w:val="-4"/>
        </w:rPr>
        <w:t xml:space="preserve"> </w:t>
      </w:r>
      <w:r>
        <w:t>information</w:t>
      </w:r>
      <w:r>
        <w:rPr>
          <w:spacing w:val="-5"/>
        </w:rPr>
        <w:t xml:space="preserve"> </w:t>
      </w:r>
      <w:r>
        <w:t>about</w:t>
      </w:r>
      <w:r>
        <w:rPr>
          <w:spacing w:val="-5"/>
        </w:rPr>
        <w:t xml:space="preserve"> </w:t>
      </w:r>
      <w:r>
        <w:t>job providers</w:t>
      </w:r>
      <w:r>
        <w:rPr>
          <w:spacing w:val="-2"/>
        </w:rPr>
        <w:t xml:space="preserve"> </w:t>
      </w:r>
      <w:r>
        <w:t>and</w:t>
      </w:r>
      <w:r>
        <w:rPr>
          <w:spacing w:val="-2"/>
        </w:rPr>
        <w:t xml:space="preserve"> </w:t>
      </w:r>
      <w:r>
        <w:t>jobseekers .</w:t>
      </w:r>
      <w:r w:rsidR="00F36861">
        <w:t xml:space="preserve">This is the middle man service for the users. </w:t>
      </w:r>
      <w:r>
        <w:t>Administrator</w:t>
      </w:r>
      <w:r>
        <w:rPr>
          <w:spacing w:val="-1"/>
        </w:rPr>
        <w:t xml:space="preserve"> </w:t>
      </w:r>
      <w:r>
        <w:t>accept</w:t>
      </w:r>
      <w:r>
        <w:rPr>
          <w:spacing w:val="-3"/>
        </w:rPr>
        <w:t xml:space="preserve"> </w:t>
      </w:r>
      <w:r>
        <w:t>the</w:t>
      </w:r>
      <w:r>
        <w:rPr>
          <w:spacing w:val="-2"/>
        </w:rPr>
        <w:t xml:space="preserve"> </w:t>
      </w:r>
      <w:r>
        <w:t>information</w:t>
      </w:r>
      <w:r>
        <w:rPr>
          <w:spacing w:val="-3"/>
        </w:rPr>
        <w:t xml:space="preserve"> </w:t>
      </w:r>
      <w:r>
        <w:t>of</w:t>
      </w:r>
      <w:r>
        <w:rPr>
          <w:spacing w:val="-3"/>
        </w:rPr>
        <w:t xml:space="preserve"> </w:t>
      </w:r>
      <w:r>
        <w:t>job provider’s needs and send the job information to Jobseeker by using mobile alert and</w:t>
      </w:r>
      <w:r>
        <w:rPr>
          <w:spacing w:val="40"/>
        </w:rPr>
        <w:t xml:space="preserve"> </w:t>
      </w:r>
      <w:r>
        <w:t>through mail alert also.</w:t>
      </w:r>
      <w:r w:rsidR="00F36861">
        <w:t xml:space="preserve"> Here the administrator has a challenging work of figuring out best jobs for the jobseekers and send them alerts.</w:t>
      </w:r>
    </w:p>
    <w:p w:rsidR="00092CB6" w:rsidRDefault="00092CB6" w:rsidP="00092CB6">
      <w:pPr>
        <w:pStyle w:val="Heading2"/>
        <w:spacing w:before="198"/>
      </w:pPr>
      <w:r>
        <w:rPr>
          <w:spacing w:val="-2"/>
          <w:u w:val="single"/>
        </w:rPr>
        <w:t>Jobseeker</w:t>
      </w:r>
    </w:p>
    <w:p w:rsidR="00092CB6" w:rsidRDefault="00092CB6" w:rsidP="00092CB6">
      <w:pPr>
        <w:pStyle w:val="BodyText"/>
        <w:spacing w:before="245" w:line="276" w:lineRule="auto"/>
        <w:ind w:left="114" w:right="613"/>
      </w:pPr>
      <w:r>
        <w:t>This</w:t>
      </w:r>
      <w:r>
        <w:rPr>
          <w:spacing w:val="-4"/>
        </w:rPr>
        <w:t xml:space="preserve"> </w:t>
      </w:r>
      <w:r>
        <w:t>module</w:t>
      </w:r>
      <w:r>
        <w:rPr>
          <w:spacing w:val="-4"/>
        </w:rPr>
        <w:t xml:space="preserve"> </w:t>
      </w:r>
      <w:r>
        <w:t>is</w:t>
      </w:r>
      <w:r>
        <w:rPr>
          <w:spacing w:val="-4"/>
        </w:rPr>
        <w:t xml:space="preserve"> </w:t>
      </w:r>
      <w:r w:rsidR="00F36861">
        <w:t>has the capability to register as new user and use the services provided</w:t>
      </w:r>
      <w:r>
        <w:t>.</w:t>
      </w:r>
      <w:r>
        <w:rPr>
          <w:spacing w:val="-4"/>
        </w:rPr>
        <w:t xml:space="preserve"> </w:t>
      </w:r>
      <w:r>
        <w:t>All</w:t>
      </w:r>
      <w:r>
        <w:rPr>
          <w:spacing w:val="-5"/>
        </w:rPr>
        <w:t xml:space="preserve"> </w:t>
      </w:r>
      <w:r>
        <w:t>the</w:t>
      </w:r>
      <w:r>
        <w:rPr>
          <w:spacing w:val="-4"/>
        </w:rPr>
        <w:t xml:space="preserve"> </w:t>
      </w:r>
      <w:r>
        <w:t xml:space="preserve">user information </w:t>
      </w:r>
      <w:r w:rsidR="00F36861">
        <w:t xml:space="preserve">that are collected while browsing </w:t>
      </w:r>
      <w:r>
        <w:t>are saved in the database</w:t>
      </w:r>
      <w:r w:rsidR="00F36861">
        <w:t>.</w:t>
      </w:r>
    </w:p>
    <w:p w:rsidR="00092CB6" w:rsidRDefault="00092CB6" w:rsidP="00092CB6">
      <w:pPr>
        <w:pStyle w:val="Heading2"/>
        <w:spacing w:before="199"/>
      </w:pPr>
      <w:r>
        <w:rPr>
          <w:u w:val="single"/>
        </w:rPr>
        <w:t>JobProvider</w:t>
      </w:r>
      <w:r>
        <w:rPr>
          <w:spacing w:val="-3"/>
          <w:u w:val="single"/>
        </w:rPr>
        <w:t xml:space="preserve"> </w:t>
      </w:r>
      <w:r>
        <w:rPr>
          <w:spacing w:val="-10"/>
          <w:u w:val="single"/>
        </w:rPr>
        <w:t>:</w:t>
      </w:r>
    </w:p>
    <w:p w:rsidR="00092CB6" w:rsidRDefault="00092CB6" w:rsidP="00092CB6">
      <w:pPr>
        <w:pStyle w:val="BodyText"/>
        <w:spacing w:before="242" w:line="276" w:lineRule="auto"/>
        <w:ind w:left="114" w:right="456"/>
      </w:pPr>
      <w:r>
        <w:t>This</w:t>
      </w:r>
      <w:r>
        <w:rPr>
          <w:spacing w:val="-4"/>
        </w:rPr>
        <w:t xml:space="preserve"> </w:t>
      </w:r>
      <w:r>
        <w:t>module</w:t>
      </w:r>
      <w:r>
        <w:rPr>
          <w:spacing w:val="-4"/>
        </w:rPr>
        <w:t xml:space="preserve"> </w:t>
      </w:r>
      <w:r w:rsidR="00F36861">
        <w:t>will have the ability</w:t>
      </w:r>
      <w:r>
        <w:rPr>
          <w:spacing w:val="-5"/>
        </w:rPr>
        <w:t xml:space="preserve"> </w:t>
      </w:r>
      <w:r>
        <w:t>for</w:t>
      </w:r>
      <w:r>
        <w:rPr>
          <w:spacing w:val="-5"/>
        </w:rPr>
        <w:t xml:space="preserve"> </w:t>
      </w:r>
      <w:r>
        <w:t>sending</w:t>
      </w:r>
      <w:r>
        <w:rPr>
          <w:spacing w:val="-4"/>
        </w:rPr>
        <w:t xml:space="preserve"> </w:t>
      </w:r>
      <w:r>
        <w:t>the</w:t>
      </w:r>
      <w:r>
        <w:rPr>
          <w:spacing w:val="-4"/>
        </w:rPr>
        <w:t xml:space="preserve"> </w:t>
      </w:r>
      <w:r>
        <w:t>job</w:t>
      </w:r>
      <w:r>
        <w:rPr>
          <w:spacing w:val="-4"/>
        </w:rPr>
        <w:t xml:space="preserve"> </w:t>
      </w:r>
      <w:r>
        <w:t>information</w:t>
      </w:r>
      <w:r>
        <w:rPr>
          <w:spacing w:val="-5"/>
        </w:rPr>
        <w:t xml:space="preserve"> </w:t>
      </w:r>
      <w:r w:rsidR="00F36861">
        <w:t xml:space="preserve">through </w:t>
      </w:r>
      <w:r>
        <w:t>administrator which will be viewed by the job seeker’s</w:t>
      </w:r>
      <w:r w:rsidR="00F36861">
        <w:t>.</w:t>
      </w:r>
    </w:p>
    <w:p w:rsidR="00092CB6" w:rsidRDefault="00092CB6" w:rsidP="00092CB6">
      <w:pPr>
        <w:pStyle w:val="BodyText"/>
        <w:rPr>
          <w:sz w:val="28"/>
        </w:rPr>
      </w:pPr>
    </w:p>
    <w:p w:rsidR="00092CB6" w:rsidRDefault="00092CB6" w:rsidP="00092CB6">
      <w:pPr>
        <w:pStyle w:val="BodyText"/>
        <w:spacing w:before="6"/>
        <w:rPr>
          <w:sz w:val="32"/>
        </w:rPr>
      </w:pPr>
    </w:p>
    <w:p w:rsidR="00092CB6" w:rsidRDefault="00092CB6" w:rsidP="00092CB6">
      <w:pPr>
        <w:pStyle w:val="Heading2"/>
      </w:pPr>
      <w:r>
        <w:rPr>
          <w:u w:val="single"/>
        </w:rPr>
        <w:t>Software</w:t>
      </w:r>
      <w:r>
        <w:rPr>
          <w:spacing w:val="-6"/>
          <w:u w:val="single"/>
        </w:rPr>
        <w:t xml:space="preserve"> </w:t>
      </w:r>
      <w:r>
        <w:rPr>
          <w:u w:val="single"/>
        </w:rPr>
        <w:t>Requirements</w:t>
      </w:r>
      <w:r>
        <w:rPr>
          <w:spacing w:val="-4"/>
          <w:u w:val="single"/>
        </w:rPr>
        <w:t xml:space="preserve"> </w:t>
      </w:r>
      <w:r>
        <w:rPr>
          <w:spacing w:val="-10"/>
          <w:u w:val="single"/>
        </w:rPr>
        <w:t>:</w:t>
      </w:r>
    </w:p>
    <w:p w:rsidR="00092CB6" w:rsidRDefault="00092CB6" w:rsidP="00092CB6">
      <w:pPr>
        <w:pStyle w:val="BodyText"/>
        <w:tabs>
          <w:tab w:val="left" w:pos="3713"/>
          <w:tab w:val="left" w:pos="5153"/>
        </w:tabs>
        <w:spacing w:before="242" w:line="360" w:lineRule="auto"/>
        <w:ind w:left="114" w:right="1218"/>
      </w:pPr>
      <w:r>
        <w:t>Operating System</w:t>
      </w:r>
      <w:r>
        <w:tab/>
      </w:r>
      <w:r>
        <w:rPr>
          <w:spacing w:val="-10"/>
        </w:rPr>
        <w:t>:</w:t>
      </w:r>
      <w:r>
        <w:tab/>
        <w:t>Windows</w:t>
      </w:r>
      <w:r>
        <w:rPr>
          <w:spacing w:val="-14"/>
        </w:rPr>
        <w:t xml:space="preserve"> </w:t>
      </w:r>
      <w:r>
        <w:t>XP/2003</w:t>
      </w:r>
      <w:r>
        <w:rPr>
          <w:spacing w:val="-13"/>
        </w:rPr>
        <w:t xml:space="preserve"> </w:t>
      </w:r>
      <w:r>
        <w:t>or</w:t>
      </w:r>
      <w:r>
        <w:rPr>
          <w:spacing w:val="-13"/>
        </w:rPr>
        <w:t xml:space="preserve"> </w:t>
      </w:r>
      <w:r>
        <w:t>Linux User Interface</w:t>
      </w:r>
      <w:r>
        <w:tab/>
      </w:r>
      <w:r>
        <w:rPr>
          <w:spacing w:val="-10"/>
        </w:rPr>
        <w:t>:</w:t>
      </w:r>
      <w:r>
        <w:tab/>
        <w:t>HTML, Eclipse,RAD</w:t>
      </w:r>
    </w:p>
    <w:p w:rsidR="00092CB6" w:rsidRDefault="00092CB6" w:rsidP="00092CB6">
      <w:pPr>
        <w:pStyle w:val="BodyText"/>
        <w:tabs>
          <w:tab w:val="left" w:pos="3713"/>
          <w:tab w:val="left" w:pos="5153"/>
        </w:tabs>
        <w:spacing w:before="1" w:line="360" w:lineRule="auto"/>
        <w:ind w:left="114" w:right="1982"/>
      </w:pPr>
      <w:r>
        <w:t>Client-side Scripting</w:t>
      </w:r>
      <w:r>
        <w:tab/>
      </w:r>
      <w:r>
        <w:rPr>
          <w:spacing w:val="-10"/>
        </w:rPr>
        <w:t>:</w:t>
      </w:r>
      <w:r>
        <w:tab/>
      </w:r>
      <w:r>
        <w:rPr>
          <w:spacing w:val="-2"/>
        </w:rPr>
        <w:t xml:space="preserve">JavaScript </w:t>
      </w:r>
      <w:r>
        <w:t>Programming Language</w:t>
      </w:r>
      <w:r>
        <w:tab/>
      </w:r>
      <w:r>
        <w:rPr>
          <w:spacing w:val="-10"/>
        </w:rPr>
        <w:t>:</w:t>
      </w:r>
      <w:r>
        <w:tab/>
        <w:t>Java</w:t>
      </w:r>
      <w:r>
        <w:rPr>
          <w:spacing w:val="-10"/>
        </w:rPr>
        <w:t xml:space="preserve"> </w:t>
      </w:r>
      <w:r>
        <w:t>SE</w:t>
      </w:r>
      <w:r>
        <w:rPr>
          <w:spacing w:val="-10"/>
        </w:rPr>
        <w:t xml:space="preserve"> </w:t>
      </w:r>
      <w:r>
        <w:t>and</w:t>
      </w:r>
      <w:r>
        <w:rPr>
          <w:spacing w:val="-9"/>
        </w:rPr>
        <w:t xml:space="preserve"> </w:t>
      </w:r>
      <w:r>
        <w:t>Java</w:t>
      </w:r>
      <w:r>
        <w:rPr>
          <w:spacing w:val="-10"/>
        </w:rPr>
        <w:t xml:space="preserve"> </w:t>
      </w:r>
      <w:r>
        <w:t>EE Web Applications</w:t>
      </w:r>
      <w:r>
        <w:tab/>
      </w:r>
      <w:r>
        <w:rPr>
          <w:spacing w:val="-10"/>
        </w:rPr>
        <w:t>:</w:t>
      </w:r>
      <w:r>
        <w:tab/>
        <w:t>JDBC, Servlets, JSP</w:t>
      </w:r>
    </w:p>
    <w:p w:rsidR="00092CB6" w:rsidRDefault="00092CB6" w:rsidP="00092CB6">
      <w:pPr>
        <w:pStyle w:val="BodyText"/>
        <w:tabs>
          <w:tab w:val="left" w:pos="3713"/>
          <w:tab w:val="left" w:pos="5153"/>
        </w:tabs>
        <w:spacing w:before="2" w:line="360" w:lineRule="auto"/>
        <w:ind w:left="114" w:right="2688"/>
      </w:pPr>
      <w:r>
        <w:rPr>
          <w:spacing w:val="-2"/>
        </w:rPr>
        <w:t>Database</w:t>
      </w:r>
      <w:r>
        <w:tab/>
      </w:r>
      <w:r>
        <w:rPr>
          <w:spacing w:val="-10"/>
        </w:rPr>
        <w:t>:</w:t>
      </w:r>
      <w:r>
        <w:tab/>
      </w:r>
      <w:r>
        <w:rPr>
          <w:spacing w:val="-2"/>
        </w:rPr>
        <w:t xml:space="preserve">DB2-express-c </w:t>
      </w:r>
      <w:r>
        <w:t>Server Deployment</w:t>
      </w:r>
      <w:r>
        <w:tab/>
      </w:r>
      <w:r>
        <w:rPr>
          <w:spacing w:val="-10"/>
        </w:rPr>
        <w:t>:</w:t>
      </w:r>
      <w:r>
        <w:tab/>
      </w:r>
      <w:r>
        <w:rPr>
          <w:spacing w:val="-2"/>
        </w:rPr>
        <w:t>Websphere</w:t>
      </w:r>
    </w:p>
    <w:p w:rsidR="00092CB6" w:rsidRDefault="00092CB6" w:rsidP="00092CB6">
      <w:pPr>
        <w:pStyle w:val="BodyText"/>
        <w:rPr>
          <w:sz w:val="28"/>
        </w:rPr>
      </w:pPr>
    </w:p>
    <w:p w:rsidR="00092CB6" w:rsidRDefault="006470BD" w:rsidP="00092CB6">
      <w:pPr>
        <w:rPr>
          <w:b/>
          <w:bCs/>
          <w:u w:val="single"/>
        </w:rPr>
      </w:pPr>
      <w:r w:rsidRPr="006470BD">
        <w:rPr>
          <w:b/>
          <w:bCs/>
          <w:u w:val="single"/>
        </w:rPr>
        <w:t>Hardware Requirements:</w:t>
      </w:r>
    </w:p>
    <w:p w:rsidR="006470BD" w:rsidRDefault="006470BD" w:rsidP="00092CB6">
      <w:pPr>
        <w:rPr>
          <w:b/>
          <w:bCs/>
          <w:u w:val="single"/>
        </w:rPr>
      </w:pPr>
    </w:p>
    <w:p w:rsidR="006470BD" w:rsidRDefault="006470BD" w:rsidP="00092CB6">
      <w:pPr>
        <w:rPr>
          <w:b/>
          <w:bCs/>
          <w:u w:val="single"/>
        </w:rPr>
      </w:pPr>
    </w:p>
    <w:p w:rsidR="006470BD" w:rsidRDefault="006470BD" w:rsidP="006470BD">
      <w:pPr>
        <w:tabs>
          <w:tab w:val="left" w:pos="3713"/>
          <w:tab w:val="left" w:pos="5153"/>
        </w:tabs>
        <w:spacing w:before="73"/>
      </w:pPr>
      <w:r>
        <w:rPr>
          <w:spacing w:val="-2"/>
        </w:rPr>
        <w:t>Processor</w:t>
      </w:r>
      <w:r>
        <w:tab/>
      </w:r>
      <w:r>
        <w:rPr>
          <w:spacing w:val="-10"/>
        </w:rPr>
        <w:t>:</w:t>
      </w:r>
      <w:r>
        <w:tab/>
        <w:t>Pentium</w:t>
      </w:r>
      <w:r>
        <w:rPr>
          <w:spacing w:val="-7"/>
        </w:rPr>
        <w:t xml:space="preserve"> </w:t>
      </w:r>
      <w:r>
        <w:rPr>
          <w:spacing w:val="-5"/>
        </w:rPr>
        <w:t>IV</w:t>
      </w:r>
    </w:p>
    <w:p w:rsidR="006470BD" w:rsidRDefault="006470BD" w:rsidP="006470BD">
      <w:pPr>
        <w:tabs>
          <w:tab w:val="left" w:pos="3713"/>
          <w:tab w:val="left" w:pos="5153"/>
        </w:tabs>
        <w:spacing w:before="132"/>
        <w:ind w:left="114"/>
      </w:pPr>
      <w:r>
        <w:t>Hard</w:t>
      </w:r>
      <w:r>
        <w:rPr>
          <w:spacing w:val="-2"/>
        </w:rPr>
        <w:t xml:space="preserve"> </w:t>
      </w:r>
      <w:r>
        <w:rPr>
          <w:spacing w:val="-4"/>
        </w:rPr>
        <w:t>Disk</w:t>
      </w:r>
      <w:r>
        <w:tab/>
      </w:r>
      <w:r>
        <w:rPr>
          <w:spacing w:val="-10"/>
        </w:rPr>
        <w:t>:</w:t>
      </w:r>
      <w:r>
        <w:tab/>
      </w:r>
      <w:r>
        <w:rPr>
          <w:spacing w:val="-4"/>
        </w:rPr>
        <w:t>40GB</w:t>
      </w:r>
    </w:p>
    <w:p w:rsidR="006470BD" w:rsidRPr="006470BD" w:rsidRDefault="006470BD" w:rsidP="006470BD">
      <w:pPr>
        <w:tabs>
          <w:tab w:val="left" w:pos="3713"/>
          <w:tab w:val="left" w:pos="5153"/>
        </w:tabs>
        <w:spacing w:before="133"/>
        <w:ind w:left="114"/>
        <w:sectPr w:rsidR="006470BD" w:rsidRPr="006470BD" w:rsidSect="00C512A2">
          <w:footerReference w:type="default" r:id="rId7"/>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r>
        <w:rPr>
          <w:spacing w:val="-5"/>
        </w:rPr>
        <w:t>RAM</w:t>
      </w:r>
      <w:r>
        <w:tab/>
      </w:r>
      <w:r>
        <w:rPr>
          <w:spacing w:val="-10"/>
        </w:rPr>
        <w:t>:</w:t>
      </w:r>
      <w:r>
        <w:tab/>
        <w:t>512MB</w:t>
      </w:r>
      <w:r>
        <w:rPr>
          <w:spacing w:val="-2"/>
        </w:rPr>
        <w:t xml:space="preserve"> </w:t>
      </w:r>
      <w:r>
        <w:t>or</w:t>
      </w:r>
      <w:r>
        <w:rPr>
          <w:spacing w:val="-1"/>
        </w:rPr>
        <w:t xml:space="preserve"> </w:t>
      </w:r>
      <w:r>
        <w:rPr>
          <w:spacing w:val="-4"/>
        </w:rPr>
        <w:t>more</w:t>
      </w:r>
    </w:p>
    <w:p w:rsidR="00092CB6" w:rsidRDefault="00092CB6" w:rsidP="006470BD">
      <w:pPr>
        <w:pStyle w:val="Heading1"/>
        <w:spacing w:before="132"/>
        <w:ind w:left="0"/>
        <w:rPr>
          <w:u w:val="none"/>
        </w:rPr>
      </w:pPr>
      <w:r>
        <w:lastRenderedPageBreak/>
        <w:t>SDLC</w:t>
      </w:r>
      <w:r>
        <w:rPr>
          <w:spacing w:val="-2"/>
        </w:rPr>
        <w:t xml:space="preserve"> METHDOLOGIES</w:t>
      </w:r>
    </w:p>
    <w:p w:rsidR="00092CB6" w:rsidRDefault="006470BD" w:rsidP="00092CB6">
      <w:pPr>
        <w:pStyle w:val="BodyText"/>
        <w:spacing w:before="243" w:line="276" w:lineRule="auto"/>
        <w:ind w:left="474" w:right="613" w:firstLine="360"/>
      </w:pPr>
      <w:r>
        <w:t>The SRS document plays a vital role in the development of the software project as this document is carried as reference through out the projectIt will be used by the delevopers, testers and other stakeholders.We can not make any changes to this document, if in case changes are to be made we might undergo a proper process of change which will be done after approval.</w:t>
      </w:r>
    </w:p>
    <w:p w:rsidR="00092CB6" w:rsidRDefault="00092CB6" w:rsidP="00092CB6">
      <w:pPr>
        <w:pStyle w:val="BodyText"/>
        <w:spacing w:before="198" w:line="276" w:lineRule="auto"/>
        <w:ind w:left="474" w:right="456" w:firstLine="360"/>
      </w:pPr>
      <w:r>
        <w:t>SPIRAL MODEL was defined by Barry Boehm in his 1988 article, “A spiral Model of Software Development and Enhancement.</w:t>
      </w:r>
      <w:r>
        <w:rPr>
          <w:spacing w:val="40"/>
        </w:rPr>
        <w:t xml:space="preserve"> </w:t>
      </w:r>
      <w:r w:rsidR="006470BD">
        <w:t>This model employes the iterative approach to solve problems.</w:t>
      </w:r>
    </w:p>
    <w:p w:rsidR="00092CB6" w:rsidRDefault="006470BD" w:rsidP="00092CB6">
      <w:pPr>
        <w:pStyle w:val="BodyText"/>
        <w:tabs>
          <w:tab w:val="left" w:pos="4598"/>
        </w:tabs>
        <w:spacing w:before="199" w:line="276" w:lineRule="auto"/>
        <w:ind w:left="474" w:right="479" w:firstLine="360"/>
      </w:pPr>
      <w:r>
        <w:t>The iterations may take from 6 months to 2 years period.</w:t>
      </w:r>
      <w:r w:rsidR="00092CB6">
        <w:rPr>
          <w:spacing w:val="40"/>
        </w:rPr>
        <w:t xml:space="preserve"> </w:t>
      </w:r>
      <w:r w:rsidR="00092CB6">
        <w:t>Each</w:t>
      </w:r>
      <w:r w:rsidR="00092CB6">
        <w:rPr>
          <w:spacing w:val="-5"/>
        </w:rPr>
        <w:t xml:space="preserve"> </w:t>
      </w:r>
      <w:r w:rsidR="00092CB6">
        <w:t>phase</w:t>
      </w:r>
      <w:r w:rsidR="00092CB6">
        <w:rPr>
          <w:spacing w:val="-4"/>
        </w:rPr>
        <w:t xml:space="preserve"> </w:t>
      </w:r>
      <w:r w:rsidR="00092CB6">
        <w:t>starts</w:t>
      </w:r>
      <w:r w:rsidR="00092CB6">
        <w:rPr>
          <w:spacing w:val="-2"/>
        </w:rPr>
        <w:t xml:space="preserve"> </w:t>
      </w:r>
      <w:r w:rsidR="00092CB6">
        <w:t>with</w:t>
      </w:r>
      <w:r w:rsidR="00092CB6">
        <w:rPr>
          <w:spacing w:val="-5"/>
        </w:rPr>
        <w:t xml:space="preserve"> </w:t>
      </w:r>
      <w:r w:rsidR="00092CB6">
        <w:t>a</w:t>
      </w:r>
      <w:r w:rsidR="00092CB6">
        <w:rPr>
          <w:spacing w:val="-5"/>
        </w:rPr>
        <w:t xml:space="preserve"> </w:t>
      </w:r>
      <w:r w:rsidR="00092CB6">
        <w:t>design</w:t>
      </w:r>
      <w:r w:rsidR="00092CB6">
        <w:rPr>
          <w:spacing w:val="-5"/>
        </w:rPr>
        <w:t xml:space="preserve"> </w:t>
      </w:r>
      <w:r w:rsidR="00092CB6">
        <w:t>goal</w:t>
      </w:r>
      <w:r w:rsidR="00092CB6">
        <w:rPr>
          <w:spacing w:val="-3"/>
        </w:rPr>
        <w:t xml:space="preserve"> </w:t>
      </w:r>
      <w:r w:rsidR="00092CB6">
        <w:t>and</w:t>
      </w:r>
      <w:r w:rsidR="00092CB6">
        <w:rPr>
          <w:spacing w:val="-2"/>
        </w:rPr>
        <w:t xml:space="preserve"> </w:t>
      </w:r>
      <w:r w:rsidR="00092CB6">
        <w:t>ends</w:t>
      </w:r>
      <w:r w:rsidR="00092CB6">
        <w:rPr>
          <w:spacing w:val="-4"/>
        </w:rPr>
        <w:t xml:space="preserve"> </w:t>
      </w:r>
      <w:r w:rsidR="00092CB6">
        <w:t>with</w:t>
      </w:r>
      <w:r w:rsidR="00092CB6">
        <w:rPr>
          <w:spacing w:val="-3"/>
        </w:rPr>
        <w:t xml:space="preserve"> </w:t>
      </w:r>
      <w:r w:rsidR="00092CB6">
        <w:t>a</w:t>
      </w:r>
      <w:r w:rsidR="00092CB6">
        <w:rPr>
          <w:spacing w:val="-5"/>
        </w:rPr>
        <w:t xml:space="preserve"> </w:t>
      </w:r>
      <w:r w:rsidR="00092CB6">
        <w:t xml:space="preserve">client reviewing the progress.Analysis and engineering efforts are applied at each phase </w:t>
      </w:r>
      <w:r>
        <w:t>to reach the</w:t>
      </w:r>
      <w:r w:rsidR="00092CB6">
        <w:t xml:space="preserve"> end goal of the project.</w:t>
      </w:r>
    </w:p>
    <w:p w:rsidR="00092CB6" w:rsidRDefault="00092CB6" w:rsidP="00092CB6">
      <w:pPr>
        <w:pStyle w:val="BodyText"/>
        <w:spacing w:before="197"/>
        <w:ind w:left="474"/>
      </w:pPr>
      <w:r>
        <w:t>The</w:t>
      </w:r>
      <w:r>
        <w:rPr>
          <w:spacing w:val="-5"/>
        </w:rPr>
        <w:t xml:space="preserve"> </w:t>
      </w:r>
      <w:r>
        <w:t>steps</w:t>
      </w:r>
      <w:r>
        <w:rPr>
          <w:spacing w:val="-2"/>
        </w:rPr>
        <w:t xml:space="preserve"> </w:t>
      </w:r>
      <w:r>
        <w:t>for</w:t>
      </w:r>
      <w:r>
        <w:rPr>
          <w:spacing w:val="-1"/>
        </w:rPr>
        <w:t xml:space="preserve"> </w:t>
      </w:r>
      <w:r>
        <w:t>Spiral</w:t>
      </w:r>
      <w:r>
        <w:rPr>
          <w:spacing w:val="-3"/>
        </w:rPr>
        <w:t xml:space="preserve"> </w:t>
      </w:r>
      <w:r>
        <w:t>Model</w:t>
      </w:r>
      <w:r>
        <w:rPr>
          <w:spacing w:val="-4"/>
        </w:rPr>
        <w:t xml:space="preserve"> </w:t>
      </w:r>
      <w:r>
        <w:t>can</w:t>
      </w:r>
      <w:r>
        <w:rPr>
          <w:spacing w:val="-3"/>
        </w:rPr>
        <w:t xml:space="preserve"> </w:t>
      </w:r>
      <w:r>
        <w:t>be</w:t>
      </w:r>
      <w:r>
        <w:rPr>
          <w:spacing w:val="-4"/>
        </w:rPr>
        <w:t xml:space="preserve"> </w:t>
      </w:r>
      <w:r w:rsidR="006C106B">
        <w:t>given</w:t>
      </w:r>
      <w:r>
        <w:rPr>
          <w:spacing w:val="2"/>
        </w:rPr>
        <w:t xml:space="preserve"> </w:t>
      </w:r>
      <w:r>
        <w:t>as</w:t>
      </w:r>
      <w:r>
        <w:rPr>
          <w:spacing w:val="-2"/>
        </w:rPr>
        <w:t xml:space="preserve"> follows:</w:t>
      </w:r>
    </w:p>
    <w:p w:rsidR="00092CB6" w:rsidRDefault="00092CB6" w:rsidP="00092CB6">
      <w:pPr>
        <w:pStyle w:val="ListParagraph"/>
        <w:numPr>
          <w:ilvl w:val="0"/>
          <w:numId w:val="1"/>
        </w:numPr>
        <w:tabs>
          <w:tab w:val="left" w:pos="1193"/>
          <w:tab w:val="left" w:pos="1194"/>
        </w:tabs>
        <w:spacing w:before="250" w:line="273" w:lineRule="auto"/>
        <w:ind w:right="686"/>
        <w:rPr>
          <w:sz w:val="24"/>
        </w:rPr>
      </w:pPr>
      <w:r>
        <w:rPr>
          <w:sz w:val="24"/>
        </w:rPr>
        <w:t>The</w:t>
      </w:r>
      <w:r>
        <w:rPr>
          <w:spacing w:val="-4"/>
          <w:sz w:val="24"/>
        </w:rPr>
        <w:t xml:space="preserve"> </w:t>
      </w:r>
      <w:r>
        <w:rPr>
          <w:sz w:val="24"/>
        </w:rPr>
        <w:t>new</w:t>
      </w:r>
      <w:r>
        <w:rPr>
          <w:spacing w:val="-3"/>
          <w:sz w:val="24"/>
        </w:rPr>
        <w:t xml:space="preserve"> </w:t>
      </w:r>
      <w:r>
        <w:rPr>
          <w:sz w:val="24"/>
        </w:rPr>
        <w:t>system</w:t>
      </w:r>
      <w:r>
        <w:rPr>
          <w:spacing w:val="-4"/>
          <w:sz w:val="24"/>
        </w:rPr>
        <w:t xml:space="preserve"> </w:t>
      </w:r>
      <w:r>
        <w:rPr>
          <w:sz w:val="24"/>
        </w:rPr>
        <w:t>requirements</w:t>
      </w:r>
      <w:r>
        <w:rPr>
          <w:spacing w:val="-2"/>
          <w:sz w:val="24"/>
        </w:rPr>
        <w:t xml:space="preserve"> </w:t>
      </w:r>
      <w:r>
        <w:rPr>
          <w:sz w:val="24"/>
        </w:rPr>
        <w:t>are</w:t>
      </w:r>
      <w:r>
        <w:rPr>
          <w:spacing w:val="-4"/>
          <w:sz w:val="24"/>
        </w:rPr>
        <w:t xml:space="preserve"> </w:t>
      </w:r>
      <w:r>
        <w:rPr>
          <w:sz w:val="24"/>
        </w:rPr>
        <w:t>defined</w:t>
      </w:r>
      <w:r>
        <w:rPr>
          <w:spacing w:val="-2"/>
          <w:sz w:val="24"/>
        </w:rPr>
        <w:t xml:space="preserve"> </w:t>
      </w:r>
      <w:r>
        <w:rPr>
          <w:sz w:val="24"/>
        </w:rPr>
        <w:t>in</w:t>
      </w:r>
      <w:r>
        <w:rPr>
          <w:spacing w:val="-5"/>
          <w:sz w:val="24"/>
        </w:rPr>
        <w:t xml:space="preserve"> </w:t>
      </w:r>
      <w:r>
        <w:rPr>
          <w:sz w:val="24"/>
        </w:rPr>
        <w:t>as</w:t>
      </w:r>
      <w:r>
        <w:rPr>
          <w:spacing w:val="-4"/>
          <w:sz w:val="24"/>
        </w:rPr>
        <w:t xml:space="preserve"> </w:t>
      </w:r>
      <w:r>
        <w:rPr>
          <w:sz w:val="24"/>
        </w:rPr>
        <w:t>much</w:t>
      </w:r>
      <w:r>
        <w:rPr>
          <w:spacing w:val="-5"/>
          <w:sz w:val="24"/>
        </w:rPr>
        <w:t xml:space="preserve"> </w:t>
      </w:r>
      <w:r>
        <w:rPr>
          <w:sz w:val="24"/>
        </w:rPr>
        <w:t>details</w:t>
      </w:r>
      <w:r>
        <w:rPr>
          <w:spacing w:val="-4"/>
          <w:sz w:val="24"/>
        </w:rPr>
        <w:t xml:space="preserve"> </w:t>
      </w:r>
      <w:r>
        <w:rPr>
          <w:sz w:val="24"/>
        </w:rPr>
        <w:t>as possible.</w:t>
      </w:r>
      <w:r>
        <w:rPr>
          <w:spacing w:val="40"/>
          <w:sz w:val="24"/>
        </w:rPr>
        <w:t xml:space="preserve"> </w:t>
      </w:r>
      <w:r>
        <w:rPr>
          <w:sz w:val="24"/>
        </w:rPr>
        <w:t>This usually involves interviewing a number of users representing</w:t>
      </w:r>
      <w:r>
        <w:rPr>
          <w:spacing w:val="-3"/>
          <w:sz w:val="24"/>
        </w:rPr>
        <w:t xml:space="preserve"> </w:t>
      </w:r>
      <w:r>
        <w:rPr>
          <w:sz w:val="24"/>
        </w:rPr>
        <w:t>all</w:t>
      </w:r>
      <w:r>
        <w:rPr>
          <w:spacing w:val="-4"/>
          <w:sz w:val="24"/>
        </w:rPr>
        <w:t xml:space="preserve"> </w:t>
      </w:r>
      <w:r>
        <w:rPr>
          <w:sz w:val="24"/>
        </w:rPr>
        <w:t>the</w:t>
      </w:r>
      <w:r>
        <w:rPr>
          <w:spacing w:val="-7"/>
          <w:sz w:val="24"/>
        </w:rPr>
        <w:t xml:space="preserve"> </w:t>
      </w:r>
      <w:r>
        <w:rPr>
          <w:sz w:val="24"/>
        </w:rPr>
        <w:t>external</w:t>
      </w:r>
      <w:r>
        <w:rPr>
          <w:spacing w:val="-2"/>
          <w:sz w:val="24"/>
        </w:rPr>
        <w:t xml:space="preserve"> </w:t>
      </w:r>
      <w:r>
        <w:rPr>
          <w:sz w:val="24"/>
        </w:rPr>
        <w:t>or</w:t>
      </w:r>
      <w:r>
        <w:rPr>
          <w:spacing w:val="-6"/>
          <w:sz w:val="24"/>
        </w:rPr>
        <w:t xml:space="preserve"> </w:t>
      </w:r>
      <w:r>
        <w:rPr>
          <w:sz w:val="24"/>
        </w:rPr>
        <w:t>internal</w:t>
      </w:r>
      <w:r>
        <w:rPr>
          <w:spacing w:val="-4"/>
          <w:sz w:val="24"/>
        </w:rPr>
        <w:t xml:space="preserve"> </w:t>
      </w:r>
      <w:r>
        <w:rPr>
          <w:sz w:val="24"/>
        </w:rPr>
        <w:t>users</w:t>
      </w:r>
      <w:r>
        <w:rPr>
          <w:spacing w:val="-5"/>
          <w:sz w:val="24"/>
        </w:rPr>
        <w:t xml:space="preserve"> </w:t>
      </w:r>
      <w:r>
        <w:rPr>
          <w:sz w:val="24"/>
        </w:rPr>
        <w:t>and</w:t>
      </w:r>
      <w:r>
        <w:rPr>
          <w:spacing w:val="-5"/>
          <w:sz w:val="24"/>
        </w:rPr>
        <w:t xml:space="preserve"> </w:t>
      </w:r>
      <w:r>
        <w:rPr>
          <w:sz w:val="24"/>
        </w:rPr>
        <w:t>other</w:t>
      </w:r>
      <w:r>
        <w:rPr>
          <w:spacing w:val="-4"/>
          <w:sz w:val="24"/>
        </w:rPr>
        <w:t xml:space="preserve"> </w:t>
      </w:r>
      <w:r>
        <w:rPr>
          <w:sz w:val="24"/>
        </w:rPr>
        <w:t>aspects of the existing system.</w:t>
      </w:r>
    </w:p>
    <w:p w:rsidR="00092CB6" w:rsidRDefault="00092CB6" w:rsidP="00092CB6">
      <w:pPr>
        <w:pStyle w:val="ListParagraph"/>
        <w:numPr>
          <w:ilvl w:val="0"/>
          <w:numId w:val="1"/>
        </w:numPr>
        <w:tabs>
          <w:tab w:val="left" w:pos="1193"/>
          <w:tab w:val="left" w:pos="1194"/>
        </w:tabs>
        <w:spacing w:before="213"/>
        <w:rPr>
          <w:sz w:val="24"/>
        </w:rPr>
      </w:pPr>
      <w:r>
        <w:rPr>
          <w:sz w:val="24"/>
        </w:rPr>
        <w:t>A</w:t>
      </w:r>
      <w:r>
        <w:rPr>
          <w:spacing w:val="-5"/>
          <w:sz w:val="24"/>
        </w:rPr>
        <w:t xml:space="preserve"> </w:t>
      </w:r>
      <w:r>
        <w:rPr>
          <w:sz w:val="24"/>
        </w:rPr>
        <w:t>preliminary</w:t>
      </w:r>
      <w:r>
        <w:rPr>
          <w:spacing w:val="-1"/>
          <w:sz w:val="24"/>
        </w:rPr>
        <w:t xml:space="preserve"> </w:t>
      </w:r>
      <w:r>
        <w:rPr>
          <w:sz w:val="24"/>
        </w:rPr>
        <w:t>design</w:t>
      </w:r>
      <w:r>
        <w:rPr>
          <w:spacing w:val="-3"/>
          <w:sz w:val="24"/>
        </w:rPr>
        <w:t xml:space="preserve"> </w:t>
      </w:r>
      <w:r>
        <w:rPr>
          <w:sz w:val="24"/>
        </w:rPr>
        <w:t>is</w:t>
      </w:r>
      <w:r>
        <w:rPr>
          <w:spacing w:val="-2"/>
          <w:sz w:val="24"/>
        </w:rPr>
        <w:t xml:space="preserve"> </w:t>
      </w:r>
      <w:r>
        <w:rPr>
          <w:sz w:val="24"/>
        </w:rPr>
        <w:t>created for</w:t>
      </w:r>
      <w:r>
        <w:rPr>
          <w:spacing w:val="-3"/>
          <w:sz w:val="24"/>
        </w:rPr>
        <w:t xml:space="preserve"> </w:t>
      </w:r>
      <w:r>
        <w:rPr>
          <w:sz w:val="24"/>
        </w:rPr>
        <w:t>the</w:t>
      </w:r>
      <w:r>
        <w:rPr>
          <w:spacing w:val="-2"/>
          <w:sz w:val="24"/>
        </w:rPr>
        <w:t xml:space="preserve"> </w:t>
      </w:r>
      <w:r>
        <w:rPr>
          <w:sz w:val="24"/>
        </w:rPr>
        <w:t xml:space="preserve">new </w:t>
      </w:r>
      <w:r>
        <w:rPr>
          <w:spacing w:val="-2"/>
          <w:sz w:val="24"/>
        </w:rPr>
        <w:t>system.</w:t>
      </w:r>
    </w:p>
    <w:p w:rsidR="00092CB6" w:rsidRDefault="00092CB6" w:rsidP="00092CB6">
      <w:pPr>
        <w:pStyle w:val="ListParagraph"/>
        <w:numPr>
          <w:ilvl w:val="0"/>
          <w:numId w:val="1"/>
        </w:numPr>
        <w:tabs>
          <w:tab w:val="left" w:pos="1193"/>
          <w:tab w:val="left" w:pos="1194"/>
        </w:tabs>
        <w:spacing w:line="273" w:lineRule="auto"/>
        <w:ind w:right="854"/>
        <w:rPr>
          <w:sz w:val="24"/>
        </w:rPr>
      </w:pPr>
      <w:r>
        <w:rPr>
          <w:sz w:val="24"/>
        </w:rPr>
        <w:t>A first prototype of the new system is constructed from the preliminary</w:t>
      </w:r>
      <w:r>
        <w:rPr>
          <w:spacing w:val="-4"/>
          <w:sz w:val="24"/>
        </w:rPr>
        <w:t xml:space="preserve"> </w:t>
      </w:r>
      <w:r>
        <w:rPr>
          <w:sz w:val="24"/>
        </w:rPr>
        <w:t>design.</w:t>
      </w:r>
      <w:r>
        <w:rPr>
          <w:spacing w:val="40"/>
          <w:sz w:val="24"/>
        </w:rPr>
        <w:t xml:space="preserve"> </w:t>
      </w:r>
      <w:r>
        <w:rPr>
          <w:sz w:val="24"/>
        </w:rPr>
        <w:t>This</w:t>
      </w:r>
      <w:r>
        <w:rPr>
          <w:spacing w:val="-5"/>
          <w:sz w:val="24"/>
        </w:rPr>
        <w:t xml:space="preserve"> </w:t>
      </w:r>
      <w:r>
        <w:rPr>
          <w:sz w:val="24"/>
        </w:rPr>
        <w:t>is</w:t>
      </w:r>
      <w:r>
        <w:rPr>
          <w:spacing w:val="-5"/>
          <w:sz w:val="24"/>
        </w:rPr>
        <w:t xml:space="preserve"> </w:t>
      </w:r>
      <w:r>
        <w:rPr>
          <w:sz w:val="24"/>
        </w:rPr>
        <w:t>usually</w:t>
      </w:r>
      <w:r>
        <w:rPr>
          <w:spacing w:val="-6"/>
          <w:sz w:val="24"/>
        </w:rPr>
        <w:t xml:space="preserve"> </w:t>
      </w:r>
      <w:r>
        <w:rPr>
          <w:sz w:val="24"/>
        </w:rPr>
        <w:t>a</w:t>
      </w:r>
      <w:r>
        <w:rPr>
          <w:spacing w:val="-4"/>
          <w:sz w:val="24"/>
        </w:rPr>
        <w:t xml:space="preserve"> </w:t>
      </w:r>
      <w:r>
        <w:rPr>
          <w:sz w:val="24"/>
        </w:rPr>
        <w:t>scaled-down</w:t>
      </w:r>
      <w:r>
        <w:rPr>
          <w:spacing w:val="-6"/>
          <w:sz w:val="24"/>
        </w:rPr>
        <w:t xml:space="preserve"> </w:t>
      </w:r>
      <w:r>
        <w:rPr>
          <w:sz w:val="24"/>
        </w:rPr>
        <w:t>system,</w:t>
      </w:r>
      <w:r>
        <w:rPr>
          <w:spacing w:val="-3"/>
          <w:sz w:val="24"/>
        </w:rPr>
        <w:t xml:space="preserve"> </w:t>
      </w:r>
      <w:r>
        <w:rPr>
          <w:sz w:val="24"/>
        </w:rPr>
        <w:t xml:space="preserve">and represents an approximation of the characteristics of the final </w:t>
      </w:r>
      <w:r>
        <w:rPr>
          <w:spacing w:val="-2"/>
          <w:sz w:val="24"/>
        </w:rPr>
        <w:t>product.</w:t>
      </w:r>
    </w:p>
    <w:p w:rsidR="00092CB6" w:rsidRDefault="00092CB6" w:rsidP="00092CB6">
      <w:pPr>
        <w:pStyle w:val="ListParagraph"/>
        <w:numPr>
          <w:ilvl w:val="0"/>
          <w:numId w:val="1"/>
        </w:numPr>
        <w:tabs>
          <w:tab w:val="left" w:pos="1193"/>
          <w:tab w:val="left" w:pos="1194"/>
        </w:tabs>
        <w:spacing w:before="213"/>
        <w:rPr>
          <w:sz w:val="24"/>
        </w:rPr>
      </w:pPr>
      <w:r>
        <w:rPr>
          <w:sz w:val="24"/>
        </w:rPr>
        <w:t>A</w:t>
      </w:r>
      <w:r>
        <w:rPr>
          <w:spacing w:val="-5"/>
          <w:sz w:val="24"/>
        </w:rPr>
        <w:t xml:space="preserve"> </w:t>
      </w:r>
      <w:r>
        <w:rPr>
          <w:sz w:val="24"/>
        </w:rPr>
        <w:t>second prototype</w:t>
      </w:r>
      <w:r>
        <w:rPr>
          <w:spacing w:val="-2"/>
          <w:sz w:val="24"/>
        </w:rPr>
        <w:t xml:space="preserve"> </w:t>
      </w:r>
      <w:r>
        <w:rPr>
          <w:sz w:val="24"/>
        </w:rPr>
        <w:t>is</w:t>
      </w:r>
      <w:r>
        <w:rPr>
          <w:spacing w:val="-2"/>
          <w:sz w:val="24"/>
        </w:rPr>
        <w:t xml:space="preserve"> </w:t>
      </w:r>
      <w:r>
        <w:rPr>
          <w:sz w:val="24"/>
        </w:rPr>
        <w:t>evolved</w:t>
      </w:r>
      <w:r>
        <w:rPr>
          <w:spacing w:val="-2"/>
          <w:sz w:val="24"/>
        </w:rPr>
        <w:t xml:space="preserve"> </w:t>
      </w:r>
      <w:r>
        <w:rPr>
          <w:sz w:val="24"/>
        </w:rPr>
        <w:t>by</w:t>
      </w:r>
      <w:r>
        <w:rPr>
          <w:spacing w:val="-3"/>
          <w:sz w:val="24"/>
        </w:rPr>
        <w:t xml:space="preserve"> </w:t>
      </w:r>
      <w:r>
        <w:rPr>
          <w:sz w:val="24"/>
        </w:rPr>
        <w:t>a</w:t>
      </w:r>
      <w:r>
        <w:rPr>
          <w:spacing w:val="-1"/>
          <w:sz w:val="24"/>
        </w:rPr>
        <w:t xml:space="preserve"> </w:t>
      </w:r>
      <w:r>
        <w:rPr>
          <w:sz w:val="24"/>
        </w:rPr>
        <w:t>fourfold</w:t>
      </w:r>
      <w:r>
        <w:rPr>
          <w:spacing w:val="1"/>
          <w:sz w:val="24"/>
        </w:rPr>
        <w:t xml:space="preserve"> </w:t>
      </w:r>
      <w:r>
        <w:rPr>
          <w:spacing w:val="-2"/>
          <w:sz w:val="24"/>
        </w:rPr>
        <w:t>procedure:</w:t>
      </w:r>
    </w:p>
    <w:p w:rsidR="00092CB6" w:rsidRDefault="00092CB6" w:rsidP="00092CB6">
      <w:pPr>
        <w:pStyle w:val="ListParagraph"/>
        <w:numPr>
          <w:ilvl w:val="1"/>
          <w:numId w:val="2"/>
        </w:numPr>
        <w:tabs>
          <w:tab w:val="left" w:pos="1914"/>
        </w:tabs>
        <w:spacing w:before="242" w:line="276" w:lineRule="auto"/>
        <w:ind w:left="1913" w:right="1082"/>
        <w:rPr>
          <w:sz w:val="24"/>
        </w:rPr>
      </w:pPr>
      <w:r>
        <w:rPr>
          <w:sz w:val="24"/>
        </w:rPr>
        <w:t>Evaluating</w:t>
      </w:r>
      <w:r>
        <w:rPr>
          <w:spacing w:val="-5"/>
          <w:sz w:val="24"/>
        </w:rPr>
        <w:t xml:space="preserve"> </w:t>
      </w:r>
      <w:r>
        <w:rPr>
          <w:sz w:val="24"/>
        </w:rPr>
        <w:t>the</w:t>
      </w:r>
      <w:r>
        <w:rPr>
          <w:spacing w:val="-5"/>
          <w:sz w:val="24"/>
        </w:rPr>
        <w:t xml:space="preserve"> </w:t>
      </w:r>
      <w:r>
        <w:rPr>
          <w:sz w:val="24"/>
        </w:rPr>
        <w:t>first</w:t>
      </w:r>
      <w:r>
        <w:rPr>
          <w:spacing w:val="-6"/>
          <w:sz w:val="24"/>
        </w:rPr>
        <w:t xml:space="preserve"> </w:t>
      </w:r>
      <w:r>
        <w:rPr>
          <w:sz w:val="24"/>
        </w:rPr>
        <w:t>prototype</w:t>
      </w:r>
      <w:r>
        <w:rPr>
          <w:spacing w:val="-5"/>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6"/>
          <w:sz w:val="24"/>
        </w:rPr>
        <w:t xml:space="preserve"> </w:t>
      </w:r>
      <w:r>
        <w:rPr>
          <w:sz w:val="24"/>
        </w:rPr>
        <w:t>its</w:t>
      </w:r>
      <w:r>
        <w:rPr>
          <w:spacing w:val="-5"/>
          <w:sz w:val="24"/>
        </w:rPr>
        <w:t xml:space="preserve"> </w:t>
      </w:r>
      <w:r>
        <w:rPr>
          <w:sz w:val="24"/>
        </w:rPr>
        <w:t>strengths, weakness, and risks.</w:t>
      </w:r>
    </w:p>
    <w:p w:rsidR="00092CB6" w:rsidRDefault="00092CB6" w:rsidP="00092CB6">
      <w:pPr>
        <w:pStyle w:val="ListParagraph"/>
        <w:numPr>
          <w:ilvl w:val="1"/>
          <w:numId w:val="2"/>
        </w:numPr>
        <w:tabs>
          <w:tab w:val="left" w:pos="1914"/>
        </w:tabs>
        <w:spacing w:before="200"/>
        <w:ind w:hanging="361"/>
        <w:rPr>
          <w:sz w:val="24"/>
        </w:rPr>
      </w:pPr>
      <w:r>
        <w:rPr>
          <w:sz w:val="24"/>
        </w:rPr>
        <w:t>Defining</w:t>
      </w:r>
      <w:r>
        <w:rPr>
          <w:spacing w:val="-3"/>
          <w:sz w:val="24"/>
        </w:rPr>
        <w:t xml:space="preserve"> </w:t>
      </w:r>
      <w:r>
        <w:rPr>
          <w:sz w:val="24"/>
        </w:rPr>
        <w:t>the</w:t>
      </w:r>
      <w:r>
        <w:rPr>
          <w:spacing w:val="-2"/>
          <w:sz w:val="24"/>
        </w:rPr>
        <w:t xml:space="preserve"> </w:t>
      </w:r>
      <w:r>
        <w:rPr>
          <w:sz w:val="24"/>
        </w:rPr>
        <w:t>requirements of</w:t>
      </w:r>
      <w:r>
        <w:rPr>
          <w:spacing w:val="-3"/>
          <w:sz w:val="24"/>
        </w:rPr>
        <w:t xml:space="preserve"> </w:t>
      </w:r>
      <w:r>
        <w:rPr>
          <w:sz w:val="24"/>
        </w:rPr>
        <w:t>the</w:t>
      </w:r>
      <w:r>
        <w:rPr>
          <w:spacing w:val="-2"/>
          <w:sz w:val="24"/>
        </w:rPr>
        <w:t xml:space="preserve"> </w:t>
      </w:r>
      <w:r>
        <w:rPr>
          <w:sz w:val="24"/>
        </w:rPr>
        <w:t>second</w:t>
      </w:r>
      <w:r>
        <w:rPr>
          <w:spacing w:val="-2"/>
          <w:sz w:val="24"/>
        </w:rPr>
        <w:t xml:space="preserve"> prototype.</w:t>
      </w:r>
    </w:p>
    <w:p w:rsidR="00092CB6" w:rsidRDefault="00092CB6" w:rsidP="00092CB6">
      <w:pPr>
        <w:pStyle w:val="ListParagraph"/>
        <w:numPr>
          <w:ilvl w:val="1"/>
          <w:numId w:val="2"/>
        </w:numPr>
        <w:tabs>
          <w:tab w:val="left" w:pos="1914"/>
        </w:tabs>
        <w:spacing w:before="242"/>
        <w:ind w:hanging="361"/>
        <w:rPr>
          <w:sz w:val="24"/>
        </w:rPr>
      </w:pPr>
      <w:r>
        <w:rPr>
          <w:sz w:val="24"/>
        </w:rPr>
        <w:t>Planning</w:t>
      </w:r>
      <w:r>
        <w:rPr>
          <w:spacing w:val="-4"/>
          <w:sz w:val="24"/>
        </w:rPr>
        <w:t xml:space="preserve"> </w:t>
      </w:r>
      <w:r>
        <w:rPr>
          <w:sz w:val="24"/>
        </w:rPr>
        <w:t>an</w:t>
      </w:r>
      <w:r>
        <w:rPr>
          <w:spacing w:val="-3"/>
          <w:sz w:val="24"/>
        </w:rPr>
        <w:t xml:space="preserve"> </w:t>
      </w:r>
      <w:r>
        <w:rPr>
          <w:sz w:val="24"/>
        </w:rPr>
        <w:t>designing</w:t>
      </w:r>
      <w:r>
        <w:rPr>
          <w:spacing w:val="-2"/>
          <w:sz w:val="24"/>
        </w:rPr>
        <w:t xml:space="preserve"> </w:t>
      </w:r>
      <w:r>
        <w:rPr>
          <w:sz w:val="24"/>
        </w:rPr>
        <w:t>the</w:t>
      </w:r>
      <w:r>
        <w:rPr>
          <w:spacing w:val="-2"/>
          <w:sz w:val="24"/>
        </w:rPr>
        <w:t xml:space="preserve"> </w:t>
      </w:r>
      <w:r>
        <w:rPr>
          <w:sz w:val="24"/>
        </w:rPr>
        <w:t>second</w:t>
      </w:r>
      <w:r>
        <w:rPr>
          <w:spacing w:val="-2"/>
          <w:sz w:val="24"/>
        </w:rPr>
        <w:t xml:space="preserve"> prototype.</w:t>
      </w:r>
    </w:p>
    <w:p w:rsidR="00092CB6" w:rsidRDefault="00092CB6" w:rsidP="00092CB6">
      <w:pPr>
        <w:pStyle w:val="ListParagraph"/>
        <w:numPr>
          <w:ilvl w:val="1"/>
          <w:numId w:val="2"/>
        </w:numPr>
        <w:tabs>
          <w:tab w:val="left" w:pos="1914"/>
        </w:tabs>
        <w:spacing w:before="244"/>
        <w:ind w:hanging="361"/>
        <w:rPr>
          <w:sz w:val="24"/>
        </w:rPr>
      </w:pPr>
      <w:r>
        <w:rPr>
          <w:sz w:val="24"/>
        </w:rPr>
        <w:t>Constructing</w:t>
      </w:r>
      <w:r>
        <w:rPr>
          <w:spacing w:val="-3"/>
          <w:sz w:val="24"/>
        </w:rPr>
        <w:t xml:space="preserve"> </w:t>
      </w:r>
      <w:r>
        <w:rPr>
          <w:sz w:val="24"/>
        </w:rPr>
        <w:t>and</w:t>
      </w:r>
      <w:r>
        <w:rPr>
          <w:spacing w:val="-3"/>
          <w:sz w:val="24"/>
        </w:rPr>
        <w:t xml:space="preserve"> </w:t>
      </w:r>
      <w:r>
        <w:rPr>
          <w:sz w:val="24"/>
        </w:rPr>
        <w:t>testing</w:t>
      </w:r>
      <w:r>
        <w:rPr>
          <w:spacing w:val="-2"/>
          <w:sz w:val="24"/>
        </w:rPr>
        <w:t xml:space="preserve"> </w:t>
      </w:r>
      <w:r>
        <w:rPr>
          <w:sz w:val="24"/>
        </w:rPr>
        <w:t>the</w:t>
      </w:r>
      <w:r>
        <w:rPr>
          <w:spacing w:val="-3"/>
          <w:sz w:val="24"/>
        </w:rPr>
        <w:t xml:space="preserve"> </w:t>
      </w:r>
      <w:r>
        <w:rPr>
          <w:sz w:val="24"/>
        </w:rPr>
        <w:t>second</w:t>
      </w:r>
      <w:r>
        <w:rPr>
          <w:spacing w:val="-2"/>
          <w:sz w:val="24"/>
        </w:rPr>
        <w:t xml:space="preserve"> prototype.</w:t>
      </w:r>
    </w:p>
    <w:p w:rsidR="00092CB6" w:rsidRDefault="00092CB6" w:rsidP="00092CB6">
      <w:pPr>
        <w:rPr>
          <w:sz w:val="24"/>
        </w:rPr>
        <w:sectPr w:rsidR="00092CB6" w:rsidSect="00C512A2">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092CB6" w:rsidRDefault="00092CB6" w:rsidP="00092CB6">
      <w:pPr>
        <w:pStyle w:val="ListParagraph"/>
        <w:numPr>
          <w:ilvl w:val="0"/>
          <w:numId w:val="1"/>
        </w:numPr>
        <w:tabs>
          <w:tab w:val="left" w:pos="1193"/>
          <w:tab w:val="left" w:pos="1194"/>
        </w:tabs>
        <w:spacing w:before="78" w:line="276" w:lineRule="auto"/>
        <w:ind w:right="492"/>
        <w:rPr>
          <w:sz w:val="24"/>
        </w:rPr>
      </w:pPr>
      <w:r>
        <w:rPr>
          <w:sz w:val="24"/>
        </w:rPr>
        <w:lastRenderedPageBreak/>
        <w:t>At the customer option, the entire project can be aborted if the risk is deemed too great.</w:t>
      </w:r>
      <w:r>
        <w:rPr>
          <w:spacing w:val="40"/>
          <w:sz w:val="24"/>
        </w:rPr>
        <w:t xml:space="preserve"> </w:t>
      </w:r>
      <w:r>
        <w:rPr>
          <w:sz w:val="24"/>
        </w:rPr>
        <w:t>Risk factors might involved development</w:t>
      </w:r>
      <w:r>
        <w:rPr>
          <w:spacing w:val="-6"/>
          <w:sz w:val="24"/>
        </w:rPr>
        <w:t xml:space="preserve"> </w:t>
      </w:r>
      <w:r>
        <w:rPr>
          <w:sz w:val="24"/>
        </w:rPr>
        <w:t>cost</w:t>
      </w:r>
      <w:r>
        <w:rPr>
          <w:spacing w:val="-8"/>
          <w:sz w:val="24"/>
        </w:rPr>
        <w:t xml:space="preserve"> </w:t>
      </w:r>
      <w:r>
        <w:rPr>
          <w:sz w:val="24"/>
        </w:rPr>
        <w:t>overruns,</w:t>
      </w:r>
      <w:r>
        <w:rPr>
          <w:spacing w:val="-7"/>
          <w:sz w:val="24"/>
        </w:rPr>
        <w:t xml:space="preserve"> </w:t>
      </w:r>
      <w:r>
        <w:rPr>
          <w:sz w:val="24"/>
        </w:rPr>
        <w:t>operating-cost</w:t>
      </w:r>
      <w:r>
        <w:rPr>
          <w:spacing w:val="-8"/>
          <w:sz w:val="24"/>
        </w:rPr>
        <w:t xml:space="preserve"> </w:t>
      </w:r>
      <w:r>
        <w:rPr>
          <w:sz w:val="24"/>
        </w:rPr>
        <w:t>miscalculation,</w:t>
      </w:r>
      <w:r>
        <w:rPr>
          <w:spacing w:val="-7"/>
          <w:sz w:val="24"/>
        </w:rPr>
        <w:t xml:space="preserve"> </w:t>
      </w:r>
      <w:r>
        <w:rPr>
          <w:sz w:val="24"/>
        </w:rPr>
        <w:t>or</w:t>
      </w:r>
      <w:r>
        <w:rPr>
          <w:spacing w:val="-8"/>
          <w:sz w:val="24"/>
        </w:rPr>
        <w:t xml:space="preserve"> </w:t>
      </w:r>
      <w:r>
        <w:rPr>
          <w:sz w:val="24"/>
        </w:rPr>
        <w:t>any other factor that could, in the customer’s judgment, result in a less-than-satisfactory final product.</w:t>
      </w:r>
    </w:p>
    <w:p w:rsidR="00092CB6" w:rsidRDefault="00092CB6" w:rsidP="00092CB6">
      <w:pPr>
        <w:pStyle w:val="ListParagraph"/>
        <w:numPr>
          <w:ilvl w:val="0"/>
          <w:numId w:val="1"/>
        </w:numPr>
        <w:tabs>
          <w:tab w:val="left" w:pos="1193"/>
          <w:tab w:val="left" w:pos="1194"/>
        </w:tabs>
        <w:spacing w:before="201" w:line="276" w:lineRule="auto"/>
        <w:ind w:right="750"/>
        <w:rPr>
          <w:sz w:val="24"/>
        </w:rPr>
      </w:pPr>
      <w:r>
        <w:rPr>
          <w:sz w:val="24"/>
        </w:rPr>
        <w:t>The</w:t>
      </w:r>
      <w:r>
        <w:rPr>
          <w:spacing w:val="-4"/>
          <w:sz w:val="24"/>
        </w:rPr>
        <w:t xml:space="preserve"> </w:t>
      </w:r>
      <w:r>
        <w:rPr>
          <w:sz w:val="24"/>
        </w:rPr>
        <w:t>existing</w:t>
      </w:r>
      <w:r>
        <w:rPr>
          <w:spacing w:val="-4"/>
          <w:sz w:val="24"/>
        </w:rPr>
        <w:t xml:space="preserve"> </w:t>
      </w:r>
      <w:r>
        <w:rPr>
          <w:sz w:val="24"/>
        </w:rPr>
        <w:t>prototype</w:t>
      </w:r>
      <w:r>
        <w:rPr>
          <w:spacing w:val="-6"/>
          <w:sz w:val="24"/>
        </w:rPr>
        <w:t xml:space="preserve"> </w:t>
      </w:r>
      <w:r>
        <w:rPr>
          <w:sz w:val="24"/>
        </w:rPr>
        <w:t>is</w:t>
      </w:r>
      <w:r>
        <w:rPr>
          <w:spacing w:val="-4"/>
          <w:sz w:val="24"/>
        </w:rPr>
        <w:t xml:space="preserve"> </w:t>
      </w:r>
      <w:r>
        <w:rPr>
          <w:sz w:val="24"/>
        </w:rPr>
        <w:t>evaluated</w:t>
      </w:r>
      <w:r>
        <w:rPr>
          <w:spacing w:val="-2"/>
          <w:sz w:val="24"/>
        </w:rPr>
        <w:t xml:space="preserve"> </w:t>
      </w:r>
      <w:r>
        <w:rPr>
          <w:sz w:val="24"/>
        </w:rPr>
        <w:t>in</w:t>
      </w:r>
      <w:r>
        <w:rPr>
          <w:spacing w:val="-5"/>
          <w:sz w:val="24"/>
        </w:rPr>
        <w:t xml:space="preserve"> </w:t>
      </w:r>
      <w:r>
        <w:rPr>
          <w:sz w:val="24"/>
        </w:rPr>
        <w:t>the</w:t>
      </w:r>
      <w:r>
        <w:rPr>
          <w:spacing w:val="-4"/>
          <w:sz w:val="24"/>
        </w:rPr>
        <w:t xml:space="preserve"> </w:t>
      </w:r>
      <w:r>
        <w:rPr>
          <w:sz w:val="24"/>
        </w:rPr>
        <w:t>same</w:t>
      </w:r>
      <w:r>
        <w:rPr>
          <w:spacing w:val="-4"/>
          <w:sz w:val="24"/>
        </w:rPr>
        <w:t xml:space="preserve"> </w:t>
      </w:r>
      <w:r>
        <w:rPr>
          <w:sz w:val="24"/>
        </w:rPr>
        <w:t>manner</w:t>
      </w:r>
      <w:r>
        <w:rPr>
          <w:spacing w:val="-5"/>
          <w:sz w:val="24"/>
        </w:rPr>
        <w:t xml:space="preserve"> </w:t>
      </w:r>
      <w:r>
        <w:rPr>
          <w:sz w:val="24"/>
        </w:rPr>
        <w:t>as</w:t>
      </w:r>
      <w:r>
        <w:rPr>
          <w:spacing w:val="-4"/>
          <w:sz w:val="24"/>
        </w:rPr>
        <w:t xml:space="preserve"> </w:t>
      </w:r>
      <w:r>
        <w:rPr>
          <w:sz w:val="24"/>
        </w:rPr>
        <w:t xml:space="preserve">was the previous prototype, and if necessary, another prototype is developed from it according to the fourfold procedure outlined </w:t>
      </w:r>
      <w:r>
        <w:rPr>
          <w:spacing w:val="-2"/>
          <w:sz w:val="24"/>
        </w:rPr>
        <w:t>above.</w:t>
      </w:r>
    </w:p>
    <w:p w:rsidR="00092CB6" w:rsidRDefault="00092CB6" w:rsidP="00092CB6">
      <w:pPr>
        <w:pStyle w:val="ListParagraph"/>
        <w:numPr>
          <w:ilvl w:val="0"/>
          <w:numId w:val="1"/>
        </w:numPr>
        <w:tabs>
          <w:tab w:val="left" w:pos="1193"/>
          <w:tab w:val="left" w:pos="1194"/>
        </w:tabs>
        <w:spacing w:before="201" w:line="273" w:lineRule="auto"/>
        <w:ind w:right="802"/>
        <w:rPr>
          <w:sz w:val="24"/>
        </w:rPr>
      </w:pPr>
      <w:r>
        <w:rPr>
          <w:sz w:val="24"/>
        </w:rPr>
        <w:t>The preceding steps are iterated until</w:t>
      </w:r>
      <w:r>
        <w:rPr>
          <w:spacing w:val="-1"/>
          <w:sz w:val="24"/>
        </w:rPr>
        <w:t xml:space="preserve"> </w:t>
      </w:r>
      <w:r>
        <w:rPr>
          <w:sz w:val="24"/>
        </w:rPr>
        <w:t>the customer is satisfied that</w:t>
      </w:r>
      <w:r>
        <w:rPr>
          <w:spacing w:val="-6"/>
          <w:sz w:val="24"/>
        </w:rPr>
        <w:t xml:space="preserve"> </w:t>
      </w:r>
      <w:r>
        <w:rPr>
          <w:sz w:val="24"/>
        </w:rPr>
        <w:t>the</w:t>
      </w:r>
      <w:r>
        <w:rPr>
          <w:spacing w:val="-6"/>
          <w:sz w:val="24"/>
        </w:rPr>
        <w:t xml:space="preserve"> </w:t>
      </w:r>
      <w:r>
        <w:rPr>
          <w:sz w:val="24"/>
        </w:rPr>
        <w:t>refined</w:t>
      </w:r>
      <w:r>
        <w:rPr>
          <w:spacing w:val="-4"/>
          <w:sz w:val="24"/>
        </w:rPr>
        <w:t xml:space="preserve"> </w:t>
      </w:r>
      <w:r>
        <w:rPr>
          <w:sz w:val="24"/>
        </w:rPr>
        <w:t>prototype</w:t>
      </w:r>
      <w:r>
        <w:rPr>
          <w:spacing w:val="-6"/>
          <w:sz w:val="24"/>
        </w:rPr>
        <w:t xml:space="preserve"> </w:t>
      </w:r>
      <w:r>
        <w:rPr>
          <w:sz w:val="24"/>
        </w:rPr>
        <w:t>represents</w:t>
      </w:r>
      <w:r>
        <w:rPr>
          <w:spacing w:val="-4"/>
          <w:sz w:val="24"/>
        </w:rPr>
        <w:t xml:space="preserve"> </w:t>
      </w:r>
      <w:r>
        <w:rPr>
          <w:sz w:val="24"/>
        </w:rPr>
        <w:t>the</w:t>
      </w:r>
      <w:r>
        <w:rPr>
          <w:spacing w:val="-7"/>
          <w:sz w:val="24"/>
        </w:rPr>
        <w:t xml:space="preserve"> </w:t>
      </w:r>
      <w:r>
        <w:rPr>
          <w:sz w:val="24"/>
        </w:rPr>
        <w:t>final</w:t>
      </w:r>
      <w:r>
        <w:rPr>
          <w:spacing w:val="-5"/>
          <w:sz w:val="24"/>
        </w:rPr>
        <w:t xml:space="preserve"> </w:t>
      </w:r>
      <w:r>
        <w:rPr>
          <w:sz w:val="24"/>
        </w:rPr>
        <w:t>product</w:t>
      </w:r>
      <w:r>
        <w:rPr>
          <w:spacing w:val="-6"/>
          <w:sz w:val="24"/>
        </w:rPr>
        <w:t xml:space="preserve"> </w:t>
      </w:r>
      <w:r>
        <w:rPr>
          <w:sz w:val="24"/>
        </w:rPr>
        <w:t>desired.</w:t>
      </w:r>
    </w:p>
    <w:p w:rsidR="00092CB6" w:rsidRDefault="00092CB6" w:rsidP="00092CB6">
      <w:pPr>
        <w:pStyle w:val="ListParagraph"/>
        <w:numPr>
          <w:ilvl w:val="0"/>
          <w:numId w:val="1"/>
        </w:numPr>
        <w:tabs>
          <w:tab w:val="left" w:pos="1193"/>
          <w:tab w:val="left" w:pos="1194"/>
        </w:tabs>
        <w:spacing w:before="208"/>
        <w:rPr>
          <w:sz w:val="24"/>
        </w:rPr>
      </w:pPr>
      <w:r>
        <w:rPr>
          <w:sz w:val="24"/>
        </w:rPr>
        <w:t>The</w:t>
      </w:r>
      <w:r>
        <w:rPr>
          <w:spacing w:val="-5"/>
          <w:sz w:val="24"/>
        </w:rPr>
        <w:t xml:space="preserve"> </w:t>
      </w:r>
      <w:r>
        <w:rPr>
          <w:sz w:val="24"/>
        </w:rPr>
        <w:t>final</w:t>
      </w:r>
      <w:r>
        <w:rPr>
          <w:spacing w:val="-3"/>
          <w:sz w:val="24"/>
        </w:rPr>
        <w:t xml:space="preserve"> </w:t>
      </w:r>
      <w:r>
        <w:rPr>
          <w:sz w:val="24"/>
        </w:rPr>
        <w:t>system is</w:t>
      </w:r>
      <w:r>
        <w:rPr>
          <w:spacing w:val="-2"/>
          <w:sz w:val="24"/>
        </w:rPr>
        <w:t xml:space="preserve"> </w:t>
      </w:r>
      <w:r>
        <w:rPr>
          <w:sz w:val="24"/>
        </w:rPr>
        <w:t>constructed,</w:t>
      </w:r>
      <w:r>
        <w:rPr>
          <w:spacing w:val="-2"/>
          <w:sz w:val="24"/>
        </w:rPr>
        <w:t xml:space="preserve"> </w:t>
      </w:r>
      <w:r>
        <w:rPr>
          <w:sz w:val="24"/>
        </w:rPr>
        <w:t>based</w:t>
      </w:r>
      <w:r>
        <w:rPr>
          <w:spacing w:val="-2"/>
          <w:sz w:val="24"/>
        </w:rPr>
        <w:t xml:space="preserve"> </w:t>
      </w:r>
      <w:r>
        <w:rPr>
          <w:sz w:val="24"/>
        </w:rPr>
        <w:t>on</w:t>
      </w:r>
      <w:r>
        <w:rPr>
          <w:spacing w:val="-3"/>
          <w:sz w:val="24"/>
        </w:rPr>
        <w:t xml:space="preserve"> </w:t>
      </w:r>
      <w:r>
        <w:rPr>
          <w:sz w:val="24"/>
        </w:rPr>
        <w:t>the</w:t>
      </w:r>
      <w:r>
        <w:rPr>
          <w:spacing w:val="-2"/>
          <w:sz w:val="24"/>
        </w:rPr>
        <w:t xml:space="preserve"> </w:t>
      </w:r>
      <w:r>
        <w:rPr>
          <w:sz w:val="24"/>
        </w:rPr>
        <w:t xml:space="preserve">refined </w:t>
      </w:r>
      <w:r>
        <w:rPr>
          <w:spacing w:val="-2"/>
          <w:sz w:val="24"/>
        </w:rPr>
        <w:t>prototype.</w:t>
      </w:r>
    </w:p>
    <w:p w:rsidR="00092CB6" w:rsidRDefault="00092CB6" w:rsidP="00092CB6">
      <w:pPr>
        <w:pStyle w:val="ListParagraph"/>
        <w:numPr>
          <w:ilvl w:val="0"/>
          <w:numId w:val="1"/>
        </w:numPr>
        <w:tabs>
          <w:tab w:val="left" w:pos="1193"/>
          <w:tab w:val="left" w:pos="1194"/>
          <w:tab w:val="left" w:pos="7808"/>
        </w:tabs>
        <w:spacing w:line="273" w:lineRule="auto"/>
        <w:ind w:right="890"/>
        <w:rPr>
          <w:sz w:val="24"/>
        </w:rPr>
      </w:pPr>
      <w:r>
        <w:rPr>
          <w:sz w:val="24"/>
        </w:rPr>
        <w:t>The final system is thoroughly evaluated and tested.</w:t>
      </w:r>
      <w:r>
        <w:rPr>
          <w:sz w:val="24"/>
        </w:rPr>
        <w:tab/>
      </w:r>
      <w:r>
        <w:rPr>
          <w:spacing w:val="-2"/>
          <w:sz w:val="24"/>
        </w:rPr>
        <w:t xml:space="preserve">Routine </w:t>
      </w:r>
      <w:r>
        <w:rPr>
          <w:sz w:val="24"/>
        </w:rPr>
        <w:t>maintenance is carried on a continuing basis to prevent large scale failures and to minimize down time.</w:t>
      </w:r>
    </w:p>
    <w:p w:rsidR="00092CB6" w:rsidRDefault="00092CB6" w:rsidP="00092CB6">
      <w:pPr>
        <w:pStyle w:val="BodyText"/>
        <w:rPr>
          <w:sz w:val="28"/>
        </w:rPr>
      </w:pPr>
    </w:p>
    <w:p w:rsidR="006470BD" w:rsidRDefault="006470BD" w:rsidP="006470BD">
      <w:pPr>
        <w:spacing w:before="210"/>
        <w:ind w:left="834"/>
        <w:rPr>
          <w:b/>
          <w:sz w:val="24"/>
        </w:rPr>
      </w:pPr>
      <w:r>
        <w:rPr>
          <w:b/>
          <w:sz w:val="24"/>
        </w:rPr>
        <w:t>The</w:t>
      </w:r>
      <w:r>
        <w:rPr>
          <w:b/>
          <w:spacing w:val="-5"/>
          <w:sz w:val="24"/>
        </w:rPr>
        <w:t xml:space="preserve"> </w:t>
      </w:r>
      <w:r>
        <w:rPr>
          <w:b/>
          <w:sz w:val="24"/>
        </w:rPr>
        <w:t>following</w:t>
      </w:r>
      <w:r>
        <w:rPr>
          <w:b/>
          <w:spacing w:val="-1"/>
          <w:sz w:val="24"/>
        </w:rPr>
        <w:t xml:space="preserve"> </w:t>
      </w:r>
      <w:r>
        <w:rPr>
          <w:b/>
          <w:sz w:val="24"/>
        </w:rPr>
        <w:t>diagram</w:t>
      </w:r>
      <w:r>
        <w:rPr>
          <w:b/>
          <w:spacing w:val="-2"/>
          <w:sz w:val="24"/>
        </w:rPr>
        <w:t xml:space="preserve"> </w:t>
      </w:r>
      <w:r>
        <w:rPr>
          <w:b/>
          <w:sz w:val="24"/>
        </w:rPr>
        <w:t>shows</w:t>
      </w:r>
      <w:r>
        <w:rPr>
          <w:b/>
          <w:spacing w:val="-3"/>
          <w:sz w:val="24"/>
        </w:rPr>
        <w:t xml:space="preserve"> </w:t>
      </w:r>
      <w:r>
        <w:rPr>
          <w:b/>
          <w:sz w:val="24"/>
        </w:rPr>
        <w:t>how spiral</w:t>
      </w:r>
      <w:r>
        <w:rPr>
          <w:b/>
          <w:spacing w:val="-2"/>
          <w:sz w:val="24"/>
        </w:rPr>
        <w:t xml:space="preserve"> </w:t>
      </w:r>
      <w:r>
        <w:rPr>
          <w:b/>
          <w:sz w:val="24"/>
        </w:rPr>
        <w:t>model</w:t>
      </w:r>
      <w:r>
        <w:rPr>
          <w:b/>
          <w:spacing w:val="-3"/>
          <w:sz w:val="24"/>
        </w:rPr>
        <w:t xml:space="preserve"> </w:t>
      </w:r>
      <w:r>
        <w:rPr>
          <w:b/>
          <w:sz w:val="24"/>
        </w:rPr>
        <w:t>acts</w:t>
      </w:r>
      <w:r>
        <w:rPr>
          <w:b/>
          <w:spacing w:val="-3"/>
          <w:sz w:val="24"/>
        </w:rPr>
        <w:t xml:space="preserve"> </w:t>
      </w:r>
      <w:r>
        <w:rPr>
          <w:b/>
          <w:spacing w:val="-2"/>
          <w:sz w:val="24"/>
        </w:rPr>
        <w:t>like:</w:t>
      </w:r>
    </w:p>
    <w:p w:rsidR="006470BD" w:rsidRDefault="006C106B" w:rsidP="006470BD">
      <w:pPr>
        <w:rPr>
          <w:noProof/>
          <w:sz w:val="20"/>
        </w:rPr>
      </w:pPr>
      <w:r>
        <w:rPr>
          <w:sz w:val="24"/>
        </w:rPr>
        <w:t xml:space="preserve">            </w:t>
      </w:r>
      <w:r>
        <w:rPr>
          <w:noProof/>
          <w:sz w:val="20"/>
        </w:rPr>
        <w:drawing>
          <wp:inline distT="0" distB="0" distL="0" distR="0" wp14:anchorId="1F13FF84" wp14:editId="5D3E1D87">
            <wp:extent cx="4492625" cy="3616429"/>
            <wp:effectExtent l="0" t="0" r="3175" b="317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543121" cy="3657077"/>
                    </a:xfrm>
                    <a:prstGeom prst="rect">
                      <a:avLst/>
                    </a:prstGeom>
                  </pic:spPr>
                </pic:pic>
              </a:graphicData>
            </a:graphic>
          </wp:inline>
        </w:drawing>
      </w:r>
    </w:p>
    <w:p w:rsidR="006C106B" w:rsidRPr="006C106B" w:rsidRDefault="006C106B" w:rsidP="006C106B">
      <w:pPr>
        <w:rPr>
          <w:sz w:val="24"/>
        </w:rPr>
      </w:pPr>
    </w:p>
    <w:p w:rsidR="006C106B" w:rsidRPr="006C106B" w:rsidRDefault="006C106B" w:rsidP="006C106B">
      <w:pPr>
        <w:rPr>
          <w:sz w:val="24"/>
        </w:rPr>
      </w:pPr>
    </w:p>
    <w:p w:rsidR="006C106B" w:rsidRDefault="006C106B" w:rsidP="006C106B">
      <w:pPr>
        <w:rPr>
          <w:noProof/>
          <w:sz w:val="20"/>
        </w:rPr>
      </w:pPr>
    </w:p>
    <w:p w:rsidR="006C106B" w:rsidRPr="006C106B" w:rsidRDefault="006C106B" w:rsidP="006C106B">
      <w:pPr>
        <w:ind w:right="2808"/>
        <w:rPr>
          <w:b/>
          <w:sz w:val="24"/>
        </w:rPr>
        <w:sectPr w:rsidR="006C106B" w:rsidRPr="006C106B" w:rsidSect="00C512A2">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r>
        <w:rPr>
          <w:noProof/>
          <w:sz w:val="20"/>
        </w:rPr>
        <w:tab/>
        <w:t xml:space="preserve">                               </w:t>
      </w:r>
      <w:r>
        <w:rPr>
          <w:b/>
          <w:sz w:val="24"/>
          <w:u w:val="single"/>
        </w:rPr>
        <w:t>Fig</w:t>
      </w:r>
      <w:r>
        <w:rPr>
          <w:b/>
          <w:spacing w:val="-2"/>
          <w:sz w:val="24"/>
          <w:u w:val="single"/>
        </w:rPr>
        <w:t xml:space="preserve"> </w:t>
      </w:r>
      <w:r>
        <w:rPr>
          <w:b/>
          <w:sz w:val="24"/>
          <w:u w:val="single"/>
        </w:rPr>
        <w:t>1.0-Spiral</w:t>
      </w:r>
      <w:r>
        <w:rPr>
          <w:b/>
          <w:spacing w:val="-2"/>
          <w:sz w:val="24"/>
          <w:u w:val="single"/>
        </w:rPr>
        <w:t xml:space="preserve"> Model</w:t>
      </w:r>
    </w:p>
    <w:p w:rsidR="006C106B" w:rsidRPr="006C106B" w:rsidRDefault="006C106B" w:rsidP="006C106B">
      <w:pPr>
        <w:tabs>
          <w:tab w:val="left" w:pos="1193"/>
          <w:tab w:val="left" w:pos="1194"/>
        </w:tabs>
        <w:spacing w:before="78" w:line="273" w:lineRule="auto"/>
        <w:ind w:right="918"/>
        <w:rPr>
          <w:sz w:val="24"/>
        </w:rPr>
      </w:pPr>
      <w:r w:rsidRPr="006C106B">
        <w:rPr>
          <w:b/>
          <w:bCs/>
          <w:sz w:val="24"/>
          <w:u w:val="single"/>
        </w:rPr>
        <w:lastRenderedPageBreak/>
        <w:t>ADVANTAGES:</w:t>
      </w:r>
    </w:p>
    <w:p w:rsidR="006470BD" w:rsidRPr="006C106B" w:rsidRDefault="006470BD" w:rsidP="006C106B">
      <w:pPr>
        <w:pStyle w:val="ListParagraph"/>
        <w:numPr>
          <w:ilvl w:val="0"/>
          <w:numId w:val="7"/>
        </w:numPr>
        <w:tabs>
          <w:tab w:val="left" w:pos="1193"/>
          <w:tab w:val="left" w:pos="1194"/>
        </w:tabs>
        <w:spacing w:before="78" w:line="273" w:lineRule="auto"/>
        <w:ind w:right="918"/>
        <w:rPr>
          <w:sz w:val="24"/>
        </w:rPr>
      </w:pPr>
      <w:r w:rsidRPr="006C106B">
        <w:rPr>
          <w:sz w:val="24"/>
        </w:rPr>
        <w:t>Estimates(i.e.</w:t>
      </w:r>
      <w:r w:rsidRPr="006C106B">
        <w:rPr>
          <w:spacing w:val="-5"/>
          <w:sz w:val="24"/>
        </w:rPr>
        <w:t xml:space="preserve"> </w:t>
      </w:r>
      <w:r w:rsidRPr="006C106B">
        <w:rPr>
          <w:sz w:val="24"/>
        </w:rPr>
        <w:t>budget,</w:t>
      </w:r>
      <w:r w:rsidRPr="006C106B">
        <w:rPr>
          <w:spacing w:val="-5"/>
          <w:sz w:val="24"/>
        </w:rPr>
        <w:t xml:space="preserve"> </w:t>
      </w:r>
      <w:r w:rsidRPr="006C106B">
        <w:rPr>
          <w:sz w:val="24"/>
        </w:rPr>
        <w:t>schedule</w:t>
      </w:r>
      <w:r w:rsidRPr="006C106B">
        <w:rPr>
          <w:spacing w:val="-5"/>
          <w:sz w:val="24"/>
        </w:rPr>
        <w:t xml:space="preserve"> </w:t>
      </w:r>
      <w:r w:rsidRPr="006C106B">
        <w:rPr>
          <w:sz w:val="24"/>
        </w:rPr>
        <w:t>etc</w:t>
      </w:r>
      <w:r w:rsidRPr="006C106B">
        <w:rPr>
          <w:spacing w:val="-5"/>
          <w:sz w:val="24"/>
        </w:rPr>
        <w:t xml:space="preserve"> </w:t>
      </w:r>
      <w:r w:rsidRPr="006C106B">
        <w:rPr>
          <w:sz w:val="24"/>
        </w:rPr>
        <w:t>.)</w:t>
      </w:r>
      <w:r w:rsidRPr="006C106B">
        <w:rPr>
          <w:spacing w:val="-5"/>
          <w:sz w:val="24"/>
        </w:rPr>
        <w:t xml:space="preserve"> </w:t>
      </w:r>
      <w:r w:rsidRPr="006C106B">
        <w:rPr>
          <w:sz w:val="24"/>
        </w:rPr>
        <w:t>become</w:t>
      </w:r>
      <w:r w:rsidRPr="006C106B">
        <w:rPr>
          <w:spacing w:val="-5"/>
          <w:sz w:val="24"/>
        </w:rPr>
        <w:t xml:space="preserve"> </w:t>
      </w:r>
      <w:r w:rsidRPr="006C106B">
        <w:rPr>
          <w:sz w:val="24"/>
        </w:rPr>
        <w:t>more</w:t>
      </w:r>
      <w:r w:rsidRPr="006C106B">
        <w:rPr>
          <w:spacing w:val="-5"/>
          <w:sz w:val="24"/>
        </w:rPr>
        <w:t xml:space="preserve"> </w:t>
      </w:r>
      <w:r w:rsidRPr="006C106B">
        <w:rPr>
          <w:sz w:val="24"/>
        </w:rPr>
        <w:t>relistic</w:t>
      </w:r>
      <w:r w:rsidRPr="006C106B">
        <w:rPr>
          <w:spacing w:val="-5"/>
          <w:sz w:val="24"/>
        </w:rPr>
        <w:t xml:space="preserve"> </w:t>
      </w:r>
      <w:r w:rsidRPr="006C106B">
        <w:rPr>
          <w:sz w:val="24"/>
        </w:rPr>
        <w:t>as work progresses, because important issues discoved earlier.</w:t>
      </w:r>
    </w:p>
    <w:p w:rsidR="006470BD" w:rsidRDefault="006470BD" w:rsidP="006470BD">
      <w:pPr>
        <w:pStyle w:val="ListParagraph"/>
        <w:numPr>
          <w:ilvl w:val="0"/>
          <w:numId w:val="7"/>
        </w:numPr>
        <w:tabs>
          <w:tab w:val="left" w:pos="1193"/>
          <w:tab w:val="left" w:pos="1194"/>
        </w:tabs>
        <w:spacing w:before="209" w:line="273" w:lineRule="auto"/>
        <w:ind w:right="1382"/>
        <w:rPr>
          <w:sz w:val="24"/>
        </w:rPr>
      </w:pPr>
      <w:r>
        <w:rPr>
          <w:sz w:val="24"/>
        </w:rPr>
        <w:t>It</w:t>
      </w:r>
      <w:r>
        <w:rPr>
          <w:spacing w:val="-5"/>
          <w:sz w:val="24"/>
        </w:rPr>
        <w:t xml:space="preserve"> </w:t>
      </w:r>
      <w:r>
        <w:rPr>
          <w:sz w:val="24"/>
        </w:rPr>
        <w:t>is</w:t>
      </w:r>
      <w:r>
        <w:rPr>
          <w:spacing w:val="-4"/>
          <w:sz w:val="24"/>
        </w:rPr>
        <w:t xml:space="preserve"> </w:t>
      </w:r>
      <w:r>
        <w:rPr>
          <w:sz w:val="24"/>
        </w:rPr>
        <w:t>more</w:t>
      </w:r>
      <w:r>
        <w:rPr>
          <w:spacing w:val="-4"/>
          <w:sz w:val="24"/>
        </w:rPr>
        <w:t xml:space="preserve"> </w:t>
      </w:r>
      <w:r>
        <w:rPr>
          <w:sz w:val="24"/>
        </w:rPr>
        <w:t>able</w:t>
      </w:r>
      <w:r>
        <w:rPr>
          <w:spacing w:val="-4"/>
          <w:sz w:val="24"/>
        </w:rPr>
        <w:t xml:space="preserve"> </w:t>
      </w:r>
      <w:r>
        <w:rPr>
          <w:sz w:val="24"/>
        </w:rPr>
        <w:t>to</w:t>
      </w:r>
      <w:r>
        <w:rPr>
          <w:spacing w:val="-5"/>
          <w:sz w:val="24"/>
        </w:rPr>
        <w:t xml:space="preserve"> </w:t>
      </w:r>
      <w:r>
        <w:rPr>
          <w:sz w:val="24"/>
        </w:rPr>
        <w:t>cope</w:t>
      </w:r>
      <w:r>
        <w:rPr>
          <w:spacing w:val="-4"/>
          <w:sz w:val="24"/>
        </w:rPr>
        <w:t xml:space="preserve"> </w:t>
      </w:r>
      <w:r>
        <w:rPr>
          <w:sz w:val="24"/>
        </w:rPr>
        <w:t>with</w:t>
      </w:r>
      <w:r>
        <w:rPr>
          <w:spacing w:val="-5"/>
          <w:sz w:val="24"/>
        </w:rPr>
        <w:t xml:space="preserve"> </w:t>
      </w:r>
      <w:r>
        <w:rPr>
          <w:sz w:val="24"/>
        </w:rPr>
        <w:t>the</w:t>
      </w:r>
      <w:r>
        <w:rPr>
          <w:spacing w:val="-4"/>
          <w:sz w:val="24"/>
        </w:rPr>
        <w:t xml:space="preserve"> </w:t>
      </w:r>
      <w:r>
        <w:rPr>
          <w:sz w:val="24"/>
        </w:rPr>
        <w:t>changes</w:t>
      </w:r>
      <w:r>
        <w:rPr>
          <w:spacing w:val="-4"/>
          <w:sz w:val="24"/>
        </w:rPr>
        <w:t xml:space="preserve"> </w:t>
      </w:r>
      <w:r>
        <w:rPr>
          <w:sz w:val="24"/>
        </w:rPr>
        <w:t>that</w:t>
      </w:r>
      <w:r>
        <w:rPr>
          <w:spacing w:val="-4"/>
          <w:sz w:val="24"/>
        </w:rPr>
        <w:t xml:space="preserve"> </w:t>
      </w:r>
      <w:r>
        <w:rPr>
          <w:sz w:val="24"/>
        </w:rPr>
        <w:t>are</w:t>
      </w:r>
      <w:r>
        <w:rPr>
          <w:spacing w:val="-4"/>
          <w:sz w:val="24"/>
        </w:rPr>
        <w:t xml:space="preserve"> </w:t>
      </w:r>
      <w:r>
        <w:rPr>
          <w:sz w:val="24"/>
        </w:rPr>
        <w:t>software development generally entails.</w:t>
      </w:r>
    </w:p>
    <w:p w:rsidR="006470BD" w:rsidRDefault="006470BD" w:rsidP="006470BD">
      <w:pPr>
        <w:pStyle w:val="ListParagraph"/>
        <w:numPr>
          <w:ilvl w:val="0"/>
          <w:numId w:val="7"/>
        </w:numPr>
        <w:tabs>
          <w:tab w:val="left" w:pos="1193"/>
          <w:tab w:val="left" w:pos="1194"/>
        </w:tabs>
        <w:spacing w:before="208" w:line="273" w:lineRule="auto"/>
        <w:ind w:right="910"/>
        <w:rPr>
          <w:sz w:val="24"/>
        </w:rPr>
      </w:pPr>
      <w:r>
        <w:rPr>
          <w:sz w:val="24"/>
        </w:rPr>
        <w:t>Software</w:t>
      </w:r>
      <w:r>
        <w:rPr>
          <w:spacing w:val="-3"/>
          <w:sz w:val="24"/>
        </w:rPr>
        <w:t xml:space="preserve"> </w:t>
      </w:r>
      <w:r>
        <w:rPr>
          <w:sz w:val="24"/>
        </w:rPr>
        <w:t>engineers</w:t>
      </w:r>
      <w:r>
        <w:rPr>
          <w:spacing w:val="-3"/>
          <w:sz w:val="24"/>
        </w:rPr>
        <w:t xml:space="preserve"> </w:t>
      </w:r>
      <w:r>
        <w:rPr>
          <w:sz w:val="24"/>
        </w:rPr>
        <w:t>can</w:t>
      </w:r>
      <w:r>
        <w:rPr>
          <w:spacing w:val="-6"/>
          <w:sz w:val="24"/>
        </w:rPr>
        <w:t xml:space="preserve"> </w:t>
      </w:r>
      <w:r>
        <w:rPr>
          <w:sz w:val="24"/>
        </w:rPr>
        <w:t>get</w:t>
      </w:r>
      <w:r>
        <w:rPr>
          <w:spacing w:val="-4"/>
          <w:sz w:val="24"/>
        </w:rPr>
        <w:t xml:space="preserve"> </w:t>
      </w:r>
      <w:r>
        <w:rPr>
          <w:sz w:val="24"/>
        </w:rPr>
        <w:t>their</w:t>
      </w:r>
      <w:r>
        <w:rPr>
          <w:spacing w:val="-4"/>
          <w:sz w:val="24"/>
        </w:rPr>
        <w:t xml:space="preserve"> </w:t>
      </w:r>
      <w:r>
        <w:rPr>
          <w:sz w:val="24"/>
        </w:rPr>
        <w:t>hands</w:t>
      </w:r>
      <w:r>
        <w:rPr>
          <w:spacing w:val="-5"/>
          <w:sz w:val="24"/>
        </w:rPr>
        <w:t xml:space="preserve"> </w:t>
      </w:r>
      <w:r>
        <w:rPr>
          <w:sz w:val="24"/>
        </w:rPr>
        <w:t>in</w:t>
      </w:r>
      <w:r>
        <w:rPr>
          <w:spacing w:val="-6"/>
          <w:sz w:val="24"/>
        </w:rPr>
        <w:t xml:space="preserve"> </w:t>
      </w:r>
      <w:r>
        <w:rPr>
          <w:sz w:val="24"/>
        </w:rPr>
        <w:t>and</w:t>
      </w:r>
      <w:r>
        <w:rPr>
          <w:spacing w:val="-5"/>
          <w:sz w:val="24"/>
        </w:rPr>
        <w:t xml:space="preserve"> </w:t>
      </w:r>
      <w:r>
        <w:rPr>
          <w:sz w:val="24"/>
        </w:rPr>
        <w:t>start</w:t>
      </w:r>
      <w:r>
        <w:rPr>
          <w:spacing w:val="-4"/>
          <w:sz w:val="24"/>
        </w:rPr>
        <w:t xml:space="preserve"> </w:t>
      </w:r>
      <w:r>
        <w:rPr>
          <w:sz w:val="24"/>
        </w:rPr>
        <w:t>woring</w:t>
      </w:r>
      <w:r>
        <w:rPr>
          <w:spacing w:val="-5"/>
          <w:sz w:val="24"/>
        </w:rPr>
        <w:t xml:space="preserve"> </w:t>
      </w:r>
      <w:r>
        <w:rPr>
          <w:sz w:val="24"/>
        </w:rPr>
        <w:t>on the core of a project earlier.</w:t>
      </w:r>
    </w:p>
    <w:p w:rsidR="006470BD" w:rsidRDefault="006470BD" w:rsidP="006470BD">
      <w:pPr>
        <w:pStyle w:val="BodyText"/>
        <w:rPr>
          <w:sz w:val="28"/>
        </w:rPr>
      </w:pPr>
    </w:p>
    <w:p w:rsidR="006470BD" w:rsidRDefault="006470BD" w:rsidP="006470BD">
      <w:pPr>
        <w:pStyle w:val="BodyText"/>
        <w:spacing w:before="7"/>
        <w:rPr>
          <w:sz w:val="31"/>
        </w:rPr>
      </w:pPr>
    </w:p>
    <w:p w:rsidR="006470BD" w:rsidRDefault="006470BD" w:rsidP="006470BD">
      <w:pPr>
        <w:pStyle w:val="Heading1"/>
        <w:rPr>
          <w:u w:val="none"/>
        </w:rPr>
      </w:pPr>
      <w:r>
        <w:t>INPUT</w:t>
      </w:r>
      <w:r>
        <w:rPr>
          <w:spacing w:val="-1"/>
        </w:rPr>
        <w:t xml:space="preserve"> </w:t>
      </w:r>
      <w:r>
        <w:rPr>
          <w:spacing w:val="-2"/>
        </w:rPr>
        <w:t>DESIGN</w:t>
      </w:r>
    </w:p>
    <w:p w:rsidR="006470BD" w:rsidRDefault="006470BD" w:rsidP="006470BD">
      <w:pPr>
        <w:pStyle w:val="BodyText"/>
        <w:spacing w:before="243" w:line="276" w:lineRule="auto"/>
        <w:ind w:left="114" w:right="479"/>
      </w:pPr>
      <w:r>
        <w:t>Input</w:t>
      </w:r>
      <w:r>
        <w:rPr>
          <w:spacing w:val="-3"/>
        </w:rPr>
        <w:t xml:space="preserve"> </w:t>
      </w:r>
      <w:r>
        <w:t>design</w:t>
      </w:r>
      <w:r>
        <w:rPr>
          <w:spacing w:val="-5"/>
        </w:rPr>
        <w:t xml:space="preserve"> </w:t>
      </w:r>
      <w:r>
        <w:t>is</w:t>
      </w:r>
      <w:r>
        <w:rPr>
          <w:spacing w:val="-4"/>
        </w:rPr>
        <w:t xml:space="preserve"> </w:t>
      </w:r>
      <w:r>
        <w:t>a</w:t>
      </w:r>
      <w:r>
        <w:rPr>
          <w:spacing w:val="-5"/>
        </w:rPr>
        <w:t xml:space="preserve"> </w:t>
      </w:r>
      <w:r>
        <w:t>part</w:t>
      </w:r>
      <w:r>
        <w:rPr>
          <w:spacing w:val="-3"/>
        </w:rPr>
        <w:t xml:space="preserve"> </w:t>
      </w:r>
      <w:r>
        <w:t>of</w:t>
      </w:r>
      <w:r>
        <w:rPr>
          <w:spacing w:val="-5"/>
        </w:rPr>
        <w:t xml:space="preserve"> </w:t>
      </w:r>
      <w:r>
        <w:t>overall</w:t>
      </w:r>
      <w:r>
        <w:rPr>
          <w:spacing w:val="-5"/>
        </w:rPr>
        <w:t xml:space="preserve"> </w:t>
      </w:r>
      <w:r>
        <w:t>system</w:t>
      </w:r>
      <w:r>
        <w:rPr>
          <w:spacing w:val="-2"/>
        </w:rPr>
        <w:t xml:space="preserve"> </w:t>
      </w:r>
      <w:r>
        <w:t>design.</w:t>
      </w:r>
      <w:r>
        <w:rPr>
          <w:spacing w:val="40"/>
        </w:rPr>
        <w:t xml:space="preserve"> </w:t>
      </w:r>
      <w:r>
        <w:t>The</w:t>
      </w:r>
      <w:r>
        <w:rPr>
          <w:spacing w:val="-4"/>
        </w:rPr>
        <w:t xml:space="preserve"> </w:t>
      </w:r>
      <w:r>
        <w:t>main</w:t>
      </w:r>
      <w:r>
        <w:rPr>
          <w:spacing w:val="-5"/>
        </w:rPr>
        <w:t xml:space="preserve"> </w:t>
      </w:r>
      <w:r>
        <w:t>objective</w:t>
      </w:r>
      <w:r>
        <w:rPr>
          <w:spacing w:val="-2"/>
        </w:rPr>
        <w:t xml:space="preserve"> </w:t>
      </w:r>
      <w:r>
        <w:t>during the input design as given below:</w:t>
      </w:r>
    </w:p>
    <w:p w:rsidR="006470BD" w:rsidRDefault="006470BD" w:rsidP="006470BD">
      <w:pPr>
        <w:pStyle w:val="ListParagraph"/>
        <w:numPr>
          <w:ilvl w:val="0"/>
          <w:numId w:val="8"/>
        </w:numPr>
        <w:tabs>
          <w:tab w:val="left" w:pos="833"/>
          <w:tab w:val="left" w:pos="834"/>
        </w:tabs>
        <w:spacing w:before="205"/>
        <w:rPr>
          <w:rFonts w:ascii="Symbol" w:hAnsi="Symbol"/>
          <w:sz w:val="24"/>
        </w:rPr>
      </w:pPr>
      <w:r>
        <w:rPr>
          <w:sz w:val="24"/>
        </w:rPr>
        <w:t>To</w:t>
      </w:r>
      <w:r>
        <w:rPr>
          <w:spacing w:val="-4"/>
          <w:sz w:val="24"/>
        </w:rPr>
        <w:t xml:space="preserve"> </w:t>
      </w:r>
      <w:r>
        <w:rPr>
          <w:sz w:val="24"/>
        </w:rPr>
        <w:t>produce</w:t>
      </w:r>
      <w:r>
        <w:rPr>
          <w:spacing w:val="-3"/>
          <w:sz w:val="24"/>
        </w:rPr>
        <w:t xml:space="preserve"> </w:t>
      </w:r>
      <w:r>
        <w:rPr>
          <w:sz w:val="24"/>
        </w:rPr>
        <w:t>cost-effective</w:t>
      </w:r>
      <w:r>
        <w:rPr>
          <w:spacing w:val="-1"/>
          <w:sz w:val="24"/>
        </w:rPr>
        <w:t xml:space="preserve"> </w:t>
      </w:r>
      <w:r>
        <w:rPr>
          <w:sz w:val="24"/>
        </w:rPr>
        <w:t>method</w:t>
      </w:r>
      <w:r>
        <w:rPr>
          <w:spacing w:val="-3"/>
          <w:sz w:val="24"/>
        </w:rPr>
        <w:t xml:space="preserve"> </w:t>
      </w:r>
      <w:r>
        <w:rPr>
          <w:sz w:val="24"/>
        </w:rPr>
        <w:t>of</w:t>
      </w:r>
      <w:r>
        <w:rPr>
          <w:spacing w:val="-3"/>
          <w:sz w:val="24"/>
        </w:rPr>
        <w:t xml:space="preserve"> </w:t>
      </w:r>
      <w:r>
        <w:rPr>
          <w:spacing w:val="-2"/>
          <w:sz w:val="24"/>
        </w:rPr>
        <w:t>input</w:t>
      </w:r>
    </w:p>
    <w:p w:rsidR="006470BD" w:rsidRDefault="006470BD" w:rsidP="006470BD">
      <w:pPr>
        <w:pStyle w:val="ListParagraph"/>
        <w:numPr>
          <w:ilvl w:val="0"/>
          <w:numId w:val="8"/>
        </w:numPr>
        <w:tabs>
          <w:tab w:val="left" w:pos="833"/>
          <w:tab w:val="left" w:pos="834"/>
        </w:tabs>
        <w:rPr>
          <w:rFonts w:ascii="Symbol" w:hAnsi="Symbol"/>
          <w:sz w:val="24"/>
        </w:rPr>
      </w:pPr>
      <w:r>
        <w:rPr>
          <w:sz w:val="24"/>
        </w:rPr>
        <w:t>To</w:t>
      </w:r>
      <w:r>
        <w:rPr>
          <w:spacing w:val="-3"/>
          <w:sz w:val="24"/>
        </w:rPr>
        <w:t xml:space="preserve"> </w:t>
      </w:r>
      <w:r>
        <w:rPr>
          <w:sz w:val="24"/>
        </w:rPr>
        <w:t>achieve</w:t>
      </w:r>
      <w:r>
        <w:rPr>
          <w:spacing w:val="-1"/>
          <w:sz w:val="24"/>
        </w:rPr>
        <w:t xml:space="preserve"> </w:t>
      </w:r>
      <w:r>
        <w:rPr>
          <w:sz w:val="24"/>
        </w:rPr>
        <w:t>the</w:t>
      </w:r>
      <w:r>
        <w:rPr>
          <w:spacing w:val="-2"/>
          <w:sz w:val="24"/>
        </w:rPr>
        <w:t xml:space="preserve"> </w:t>
      </w:r>
      <w:r>
        <w:rPr>
          <w:sz w:val="24"/>
        </w:rPr>
        <w:t>highest possible</w:t>
      </w:r>
      <w:r>
        <w:rPr>
          <w:spacing w:val="-4"/>
          <w:sz w:val="24"/>
        </w:rPr>
        <w:t xml:space="preserve"> </w:t>
      </w:r>
      <w:r>
        <w:rPr>
          <w:sz w:val="24"/>
        </w:rPr>
        <w:t xml:space="preserve">level of </w:t>
      </w:r>
      <w:r>
        <w:rPr>
          <w:spacing w:val="-2"/>
          <w:sz w:val="24"/>
        </w:rPr>
        <w:t>accuracy.</w:t>
      </w:r>
    </w:p>
    <w:p w:rsidR="006470BD" w:rsidRDefault="006470BD" w:rsidP="006470BD">
      <w:pPr>
        <w:pStyle w:val="ListParagraph"/>
        <w:numPr>
          <w:ilvl w:val="0"/>
          <w:numId w:val="8"/>
        </w:numPr>
        <w:tabs>
          <w:tab w:val="left" w:pos="833"/>
          <w:tab w:val="left" w:pos="834"/>
        </w:tabs>
        <w:rPr>
          <w:rFonts w:ascii="Symbol" w:hAnsi="Symbol"/>
          <w:sz w:val="24"/>
        </w:rPr>
      </w:pPr>
      <w:r>
        <w:rPr>
          <w:sz w:val="24"/>
        </w:rPr>
        <w:t>To</w:t>
      </w:r>
      <w:r>
        <w:rPr>
          <w:spacing w:val="-5"/>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3"/>
          <w:sz w:val="24"/>
        </w:rPr>
        <w:t xml:space="preserve"> </w:t>
      </w:r>
      <w:r>
        <w:rPr>
          <w:sz w:val="24"/>
        </w:rPr>
        <w:t>input</w:t>
      </w:r>
      <w:r>
        <w:rPr>
          <w:spacing w:val="-3"/>
          <w:sz w:val="24"/>
        </w:rPr>
        <w:t xml:space="preserve"> </w:t>
      </w:r>
      <w:r>
        <w:rPr>
          <w:sz w:val="24"/>
        </w:rPr>
        <w:t>is</w:t>
      </w:r>
      <w:r>
        <w:rPr>
          <w:spacing w:val="-2"/>
          <w:sz w:val="24"/>
        </w:rPr>
        <w:t xml:space="preserve"> </w:t>
      </w:r>
      <w:r>
        <w:rPr>
          <w:sz w:val="24"/>
        </w:rPr>
        <w:t>acceptable</w:t>
      </w:r>
      <w:r>
        <w:rPr>
          <w:spacing w:val="-2"/>
          <w:sz w:val="24"/>
        </w:rPr>
        <w:t xml:space="preserve"> </w:t>
      </w:r>
      <w:r>
        <w:rPr>
          <w:sz w:val="24"/>
        </w:rPr>
        <w:t>and</w:t>
      </w:r>
      <w:r>
        <w:rPr>
          <w:spacing w:val="-1"/>
          <w:sz w:val="24"/>
        </w:rPr>
        <w:t xml:space="preserve"> </w:t>
      </w:r>
      <w:r>
        <w:rPr>
          <w:sz w:val="24"/>
        </w:rPr>
        <w:t>understood by</w:t>
      </w:r>
      <w:r>
        <w:rPr>
          <w:spacing w:val="-3"/>
          <w:sz w:val="24"/>
        </w:rPr>
        <w:t xml:space="preserve"> </w:t>
      </w:r>
      <w:r>
        <w:rPr>
          <w:sz w:val="24"/>
        </w:rPr>
        <w:t>the</w:t>
      </w:r>
      <w:r>
        <w:rPr>
          <w:spacing w:val="-1"/>
          <w:sz w:val="24"/>
        </w:rPr>
        <w:t xml:space="preserve"> </w:t>
      </w:r>
      <w:r>
        <w:rPr>
          <w:spacing w:val="-2"/>
          <w:sz w:val="24"/>
        </w:rPr>
        <w:t>user.</w:t>
      </w:r>
    </w:p>
    <w:p w:rsidR="006470BD" w:rsidRPr="004F1B2A" w:rsidRDefault="006470BD" w:rsidP="006470BD">
      <w:pPr>
        <w:pStyle w:val="Heading2"/>
        <w:spacing w:before="242"/>
        <w:rPr>
          <w:u w:val="single"/>
        </w:rPr>
      </w:pPr>
      <w:r w:rsidRPr="004F1B2A">
        <w:rPr>
          <w:u w:val="single"/>
        </w:rPr>
        <w:t>Input</w:t>
      </w:r>
      <w:r w:rsidRPr="004F1B2A">
        <w:rPr>
          <w:spacing w:val="-4"/>
          <w:u w:val="single"/>
        </w:rPr>
        <w:t xml:space="preserve"> </w:t>
      </w:r>
      <w:r w:rsidRPr="004F1B2A">
        <w:rPr>
          <w:spacing w:val="-2"/>
          <w:u w:val="single"/>
        </w:rPr>
        <w:t>States:</w:t>
      </w:r>
    </w:p>
    <w:p w:rsidR="006470BD" w:rsidRDefault="006470BD" w:rsidP="006470BD">
      <w:pPr>
        <w:pStyle w:val="BodyText"/>
        <w:spacing w:before="244"/>
        <w:ind w:left="834"/>
      </w:pPr>
      <w:r>
        <w:t>The</w:t>
      </w:r>
      <w:r>
        <w:rPr>
          <w:spacing w:val="-4"/>
        </w:rPr>
        <w:t xml:space="preserve"> </w:t>
      </w:r>
      <w:r>
        <w:t>main</w:t>
      </w:r>
      <w:r>
        <w:rPr>
          <w:spacing w:val="-1"/>
        </w:rPr>
        <w:t xml:space="preserve"> </w:t>
      </w:r>
      <w:r>
        <w:t>input stages</w:t>
      </w:r>
      <w:r>
        <w:rPr>
          <w:spacing w:val="-2"/>
        </w:rPr>
        <w:t xml:space="preserve"> </w:t>
      </w:r>
      <w:r>
        <w:t>can</w:t>
      </w:r>
      <w:r>
        <w:rPr>
          <w:spacing w:val="-3"/>
        </w:rPr>
        <w:t xml:space="preserve"> </w:t>
      </w:r>
      <w:r>
        <w:t>be</w:t>
      </w:r>
      <w:r>
        <w:rPr>
          <w:spacing w:val="-3"/>
        </w:rPr>
        <w:t xml:space="preserve"> </w:t>
      </w:r>
      <w:r>
        <w:t>listed</w:t>
      </w:r>
      <w:r>
        <w:rPr>
          <w:spacing w:val="-2"/>
        </w:rPr>
        <w:t xml:space="preserve"> </w:t>
      </w:r>
      <w:r>
        <w:t>as</w:t>
      </w:r>
      <w:r>
        <w:rPr>
          <w:spacing w:val="-1"/>
        </w:rPr>
        <w:t xml:space="preserve"> </w:t>
      </w:r>
      <w:r>
        <w:rPr>
          <w:spacing w:val="-2"/>
        </w:rPr>
        <w:t>below:</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recording</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transcription</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conversion</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verification</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control</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transmission</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validation</w:t>
      </w:r>
    </w:p>
    <w:p w:rsidR="006470BD" w:rsidRDefault="006470BD" w:rsidP="006470BD">
      <w:pPr>
        <w:pStyle w:val="ListParagraph"/>
        <w:numPr>
          <w:ilvl w:val="1"/>
          <w:numId w:val="8"/>
        </w:numPr>
        <w:tabs>
          <w:tab w:val="left" w:pos="1553"/>
          <w:tab w:val="left" w:pos="1554"/>
        </w:tabs>
        <w:rPr>
          <w:sz w:val="24"/>
        </w:rPr>
      </w:pPr>
      <w:r>
        <w:rPr>
          <w:sz w:val="24"/>
        </w:rPr>
        <w:t>Data</w:t>
      </w:r>
      <w:r>
        <w:rPr>
          <w:spacing w:val="-2"/>
          <w:sz w:val="24"/>
        </w:rPr>
        <w:t xml:space="preserve"> correction</w:t>
      </w:r>
    </w:p>
    <w:p w:rsidR="006470BD" w:rsidRDefault="006470BD" w:rsidP="006470BD">
      <w:pPr>
        <w:pStyle w:val="BodyText"/>
        <w:rPr>
          <w:sz w:val="28"/>
        </w:rPr>
      </w:pPr>
    </w:p>
    <w:p w:rsidR="006C106B" w:rsidRDefault="006C106B" w:rsidP="006C106B">
      <w:pPr>
        <w:pStyle w:val="BodyText"/>
        <w:spacing w:before="72" w:line="276" w:lineRule="auto"/>
        <w:ind w:right="456"/>
      </w:pPr>
      <w:r w:rsidRPr="006C106B">
        <w:rPr>
          <w:b/>
          <w:bCs/>
          <w:u w:val="single"/>
        </w:rPr>
        <w:t>INPUT TYPES:</w:t>
      </w:r>
    </w:p>
    <w:p w:rsidR="006470BD" w:rsidRDefault="006C106B" w:rsidP="006C106B">
      <w:pPr>
        <w:pStyle w:val="BodyText"/>
        <w:spacing w:before="72" w:line="276" w:lineRule="auto"/>
        <w:ind w:right="456"/>
      </w:pPr>
      <w:r>
        <w:br/>
      </w:r>
      <w:r w:rsidR="006470BD">
        <w:t>It</w:t>
      </w:r>
      <w:r w:rsidR="006470BD">
        <w:rPr>
          <w:spacing w:val="-4"/>
        </w:rPr>
        <w:t xml:space="preserve"> </w:t>
      </w:r>
      <w:r w:rsidR="006470BD">
        <w:t>is</w:t>
      </w:r>
      <w:r w:rsidR="006470BD">
        <w:rPr>
          <w:spacing w:val="-3"/>
        </w:rPr>
        <w:t xml:space="preserve"> </w:t>
      </w:r>
      <w:r w:rsidR="006470BD">
        <w:t>necessary</w:t>
      </w:r>
      <w:r w:rsidR="006470BD">
        <w:rPr>
          <w:spacing w:val="-2"/>
        </w:rPr>
        <w:t xml:space="preserve"> </w:t>
      </w:r>
      <w:r w:rsidR="006470BD">
        <w:t>to</w:t>
      </w:r>
      <w:r w:rsidR="006470BD">
        <w:rPr>
          <w:spacing w:val="-4"/>
        </w:rPr>
        <w:t xml:space="preserve"> </w:t>
      </w:r>
      <w:r w:rsidR="006470BD">
        <w:t>determine</w:t>
      </w:r>
      <w:r w:rsidR="006470BD">
        <w:rPr>
          <w:spacing w:val="-3"/>
        </w:rPr>
        <w:t xml:space="preserve"> </w:t>
      </w:r>
      <w:r w:rsidR="006470BD">
        <w:t>the</w:t>
      </w:r>
      <w:r w:rsidR="006470BD">
        <w:rPr>
          <w:spacing w:val="-3"/>
        </w:rPr>
        <w:t xml:space="preserve"> </w:t>
      </w:r>
      <w:r w:rsidR="006470BD">
        <w:t>various</w:t>
      </w:r>
      <w:r w:rsidR="006470BD">
        <w:rPr>
          <w:spacing w:val="-3"/>
        </w:rPr>
        <w:t xml:space="preserve"> </w:t>
      </w:r>
      <w:r w:rsidR="006470BD">
        <w:t>types</w:t>
      </w:r>
      <w:r w:rsidR="006470BD">
        <w:rPr>
          <w:spacing w:val="-3"/>
        </w:rPr>
        <w:t xml:space="preserve"> </w:t>
      </w:r>
      <w:r w:rsidR="006470BD">
        <w:t>of</w:t>
      </w:r>
      <w:r w:rsidR="006470BD">
        <w:rPr>
          <w:spacing w:val="-4"/>
        </w:rPr>
        <w:t xml:space="preserve"> </w:t>
      </w:r>
      <w:r w:rsidR="006470BD">
        <w:t>input.</w:t>
      </w:r>
      <w:r w:rsidR="006470BD">
        <w:rPr>
          <w:spacing w:val="40"/>
        </w:rPr>
        <w:t xml:space="preserve"> </w:t>
      </w:r>
      <w:r w:rsidR="006470BD">
        <w:t>Inputs</w:t>
      </w:r>
      <w:r w:rsidR="006470BD">
        <w:rPr>
          <w:spacing w:val="-3"/>
        </w:rPr>
        <w:t xml:space="preserve"> </w:t>
      </w:r>
      <w:r w:rsidR="006470BD">
        <w:t>can</w:t>
      </w:r>
      <w:r w:rsidR="006470BD">
        <w:rPr>
          <w:spacing w:val="-4"/>
        </w:rPr>
        <w:t xml:space="preserve"> </w:t>
      </w:r>
      <w:r w:rsidR="006470BD">
        <w:t>be categorized as follows:</w:t>
      </w:r>
    </w:p>
    <w:p w:rsidR="006470BD" w:rsidRDefault="006470BD" w:rsidP="006470BD">
      <w:pPr>
        <w:pStyle w:val="ListParagraph"/>
        <w:numPr>
          <w:ilvl w:val="1"/>
          <w:numId w:val="8"/>
        </w:numPr>
        <w:tabs>
          <w:tab w:val="left" w:pos="1553"/>
          <w:tab w:val="left" w:pos="1554"/>
        </w:tabs>
        <w:spacing w:before="206"/>
        <w:rPr>
          <w:sz w:val="24"/>
        </w:rPr>
      </w:pPr>
      <w:r>
        <w:rPr>
          <w:sz w:val="24"/>
        </w:rPr>
        <w:t>External</w:t>
      </w:r>
      <w:r>
        <w:rPr>
          <w:spacing w:val="-4"/>
          <w:sz w:val="24"/>
        </w:rPr>
        <w:t xml:space="preserve"> </w:t>
      </w:r>
      <w:r>
        <w:rPr>
          <w:sz w:val="24"/>
        </w:rPr>
        <w:t>Inputs</w:t>
      </w:r>
      <w:r>
        <w:rPr>
          <w:spacing w:val="-2"/>
          <w:sz w:val="24"/>
        </w:rPr>
        <w:t xml:space="preserve"> </w:t>
      </w:r>
      <w:r>
        <w:rPr>
          <w:sz w:val="24"/>
        </w:rPr>
        <w:t>which</w:t>
      </w:r>
      <w:r>
        <w:rPr>
          <w:spacing w:val="-2"/>
          <w:sz w:val="24"/>
        </w:rPr>
        <w:t xml:space="preserve"> </w:t>
      </w:r>
      <w:r>
        <w:rPr>
          <w:sz w:val="24"/>
        </w:rPr>
        <w:t>are</w:t>
      </w:r>
      <w:r>
        <w:rPr>
          <w:spacing w:val="-3"/>
          <w:sz w:val="24"/>
        </w:rPr>
        <w:t xml:space="preserve"> </w:t>
      </w:r>
      <w:r>
        <w:rPr>
          <w:sz w:val="24"/>
        </w:rPr>
        <w:t>prime</w:t>
      </w:r>
      <w:r>
        <w:rPr>
          <w:spacing w:val="-3"/>
          <w:sz w:val="24"/>
        </w:rPr>
        <w:t xml:space="preserve"> </w:t>
      </w:r>
      <w:r>
        <w:rPr>
          <w:sz w:val="24"/>
        </w:rPr>
        <w:t>inputs</w:t>
      </w:r>
      <w:r>
        <w:rPr>
          <w:spacing w:val="-1"/>
          <w:sz w:val="24"/>
        </w:rPr>
        <w:t xml:space="preserve"> </w:t>
      </w:r>
      <w:r>
        <w:rPr>
          <w:sz w:val="24"/>
        </w:rPr>
        <w:t>for</w:t>
      </w:r>
      <w:r>
        <w:rPr>
          <w:spacing w:val="-2"/>
          <w:sz w:val="24"/>
        </w:rPr>
        <w:t xml:space="preserve"> </w:t>
      </w:r>
      <w:r>
        <w:rPr>
          <w:sz w:val="24"/>
        </w:rPr>
        <w:t>the</w:t>
      </w:r>
      <w:r>
        <w:rPr>
          <w:spacing w:val="-2"/>
          <w:sz w:val="24"/>
        </w:rPr>
        <w:t xml:space="preserve"> system.</w:t>
      </w:r>
    </w:p>
    <w:p w:rsidR="006470BD" w:rsidRDefault="006470BD" w:rsidP="006470BD">
      <w:pPr>
        <w:pStyle w:val="ListParagraph"/>
        <w:numPr>
          <w:ilvl w:val="1"/>
          <w:numId w:val="8"/>
        </w:numPr>
        <w:tabs>
          <w:tab w:val="left" w:pos="1553"/>
          <w:tab w:val="left" w:pos="1554"/>
        </w:tabs>
        <w:spacing w:line="273" w:lineRule="auto"/>
        <w:ind w:left="1553" w:right="1197"/>
        <w:rPr>
          <w:sz w:val="24"/>
        </w:rPr>
      </w:pPr>
      <w:r>
        <w:rPr>
          <w:sz w:val="24"/>
        </w:rPr>
        <w:lastRenderedPageBreak/>
        <w:t>Internal</w:t>
      </w:r>
      <w:r>
        <w:rPr>
          <w:spacing w:val="-5"/>
          <w:sz w:val="24"/>
        </w:rPr>
        <w:t xml:space="preserve"> </w:t>
      </w:r>
      <w:r>
        <w:rPr>
          <w:sz w:val="24"/>
        </w:rPr>
        <w:t>Inputs,</w:t>
      </w:r>
      <w:r>
        <w:rPr>
          <w:spacing w:val="-6"/>
          <w:sz w:val="24"/>
        </w:rPr>
        <w:t xml:space="preserve"> </w:t>
      </w:r>
      <w:r>
        <w:rPr>
          <w:sz w:val="24"/>
        </w:rPr>
        <w:t>which</w:t>
      </w:r>
      <w:r>
        <w:rPr>
          <w:spacing w:val="-7"/>
          <w:sz w:val="24"/>
        </w:rPr>
        <w:t xml:space="preserve"> </w:t>
      </w:r>
      <w:r>
        <w:rPr>
          <w:sz w:val="24"/>
        </w:rPr>
        <w:t>are</w:t>
      </w:r>
      <w:r>
        <w:rPr>
          <w:spacing w:val="-6"/>
          <w:sz w:val="24"/>
        </w:rPr>
        <w:t xml:space="preserve"> </w:t>
      </w:r>
      <w:r>
        <w:rPr>
          <w:sz w:val="24"/>
        </w:rPr>
        <w:t>user</w:t>
      </w:r>
      <w:r>
        <w:rPr>
          <w:spacing w:val="-7"/>
          <w:sz w:val="24"/>
        </w:rPr>
        <w:t xml:space="preserve"> </w:t>
      </w:r>
      <w:r>
        <w:rPr>
          <w:sz w:val="24"/>
        </w:rPr>
        <w:t>communications</w:t>
      </w:r>
      <w:r>
        <w:rPr>
          <w:spacing w:val="-6"/>
          <w:sz w:val="24"/>
        </w:rPr>
        <w:t xml:space="preserve"> </w:t>
      </w:r>
      <w:r>
        <w:rPr>
          <w:sz w:val="24"/>
        </w:rPr>
        <w:t>with</w:t>
      </w:r>
      <w:r>
        <w:rPr>
          <w:spacing w:val="-5"/>
          <w:sz w:val="24"/>
        </w:rPr>
        <w:t xml:space="preserve"> </w:t>
      </w:r>
      <w:r>
        <w:rPr>
          <w:sz w:val="24"/>
        </w:rPr>
        <w:t xml:space="preserve">the </w:t>
      </w:r>
      <w:r>
        <w:rPr>
          <w:spacing w:val="-2"/>
          <w:sz w:val="24"/>
        </w:rPr>
        <w:t>systems.</w:t>
      </w:r>
    </w:p>
    <w:p w:rsidR="006470BD" w:rsidRDefault="006470BD" w:rsidP="006470BD">
      <w:pPr>
        <w:pStyle w:val="ListParagraph"/>
        <w:numPr>
          <w:ilvl w:val="1"/>
          <w:numId w:val="8"/>
        </w:numPr>
        <w:tabs>
          <w:tab w:val="left" w:pos="1553"/>
          <w:tab w:val="left" w:pos="1554"/>
        </w:tabs>
        <w:spacing w:before="208" w:line="273" w:lineRule="auto"/>
        <w:ind w:left="1553" w:right="2422"/>
        <w:rPr>
          <w:sz w:val="24"/>
        </w:rPr>
      </w:pPr>
      <w:r>
        <w:rPr>
          <w:sz w:val="24"/>
        </w:rPr>
        <w:t>Operational,</w:t>
      </w:r>
      <w:r>
        <w:rPr>
          <w:spacing w:val="-9"/>
          <w:sz w:val="24"/>
        </w:rPr>
        <w:t xml:space="preserve"> </w:t>
      </w:r>
      <w:r>
        <w:rPr>
          <w:sz w:val="24"/>
        </w:rPr>
        <w:t>which</w:t>
      </w:r>
      <w:r>
        <w:rPr>
          <w:spacing w:val="-10"/>
          <w:sz w:val="24"/>
        </w:rPr>
        <w:t xml:space="preserve"> </w:t>
      </w:r>
      <w:r>
        <w:rPr>
          <w:sz w:val="24"/>
        </w:rPr>
        <w:t>are</w:t>
      </w:r>
      <w:r>
        <w:rPr>
          <w:spacing w:val="-11"/>
          <w:sz w:val="24"/>
        </w:rPr>
        <w:t xml:space="preserve"> </w:t>
      </w:r>
      <w:r>
        <w:rPr>
          <w:sz w:val="24"/>
        </w:rPr>
        <w:t>computer</w:t>
      </w:r>
      <w:r>
        <w:rPr>
          <w:spacing w:val="-9"/>
          <w:sz w:val="24"/>
        </w:rPr>
        <w:t xml:space="preserve"> </w:t>
      </w:r>
      <w:r>
        <w:rPr>
          <w:sz w:val="24"/>
        </w:rPr>
        <w:t>department’s communications to the system?</w:t>
      </w:r>
    </w:p>
    <w:p w:rsidR="006470BD" w:rsidRDefault="006470BD" w:rsidP="006470BD">
      <w:pPr>
        <w:pStyle w:val="ListParagraph"/>
        <w:numPr>
          <w:ilvl w:val="1"/>
          <w:numId w:val="8"/>
        </w:numPr>
        <w:tabs>
          <w:tab w:val="left" w:pos="1553"/>
          <w:tab w:val="left" w:pos="1554"/>
        </w:tabs>
        <w:spacing w:before="208"/>
        <w:rPr>
          <w:sz w:val="24"/>
        </w:rPr>
      </w:pPr>
      <w:r>
        <w:rPr>
          <w:sz w:val="24"/>
        </w:rPr>
        <w:t>Interactive,</w:t>
      </w:r>
      <w:r>
        <w:rPr>
          <w:spacing w:val="-3"/>
          <w:sz w:val="24"/>
        </w:rPr>
        <w:t xml:space="preserve"> </w:t>
      </w:r>
      <w:r>
        <w:rPr>
          <w:sz w:val="24"/>
        </w:rPr>
        <w:t>which</w:t>
      </w:r>
      <w:r>
        <w:rPr>
          <w:spacing w:val="-4"/>
          <w:sz w:val="24"/>
        </w:rPr>
        <w:t xml:space="preserve"> </w:t>
      </w:r>
      <w:r>
        <w:rPr>
          <w:sz w:val="24"/>
        </w:rPr>
        <w:t>are</w:t>
      </w:r>
      <w:r>
        <w:rPr>
          <w:spacing w:val="-3"/>
          <w:sz w:val="24"/>
        </w:rPr>
        <w:t xml:space="preserve"> </w:t>
      </w:r>
      <w:r>
        <w:rPr>
          <w:sz w:val="24"/>
        </w:rPr>
        <w:t>inputs</w:t>
      </w:r>
      <w:r>
        <w:rPr>
          <w:spacing w:val="-2"/>
          <w:sz w:val="24"/>
        </w:rPr>
        <w:t xml:space="preserve"> </w:t>
      </w:r>
      <w:r>
        <w:rPr>
          <w:sz w:val="24"/>
        </w:rPr>
        <w:t>entered during</w:t>
      </w:r>
      <w:r>
        <w:rPr>
          <w:spacing w:val="-3"/>
          <w:sz w:val="24"/>
        </w:rPr>
        <w:t xml:space="preserve"> </w:t>
      </w:r>
      <w:r>
        <w:rPr>
          <w:sz w:val="24"/>
        </w:rPr>
        <w:t>a</w:t>
      </w:r>
      <w:r>
        <w:rPr>
          <w:spacing w:val="-1"/>
          <w:sz w:val="24"/>
        </w:rPr>
        <w:t xml:space="preserve"> </w:t>
      </w:r>
      <w:r>
        <w:rPr>
          <w:spacing w:val="-2"/>
          <w:sz w:val="24"/>
        </w:rPr>
        <w:t>dialogue.</w:t>
      </w:r>
    </w:p>
    <w:p w:rsidR="006470BD" w:rsidRPr="006C106B" w:rsidRDefault="006470BD" w:rsidP="006470BD">
      <w:pPr>
        <w:pStyle w:val="Heading2"/>
        <w:spacing w:before="242"/>
        <w:rPr>
          <w:u w:val="single"/>
        </w:rPr>
      </w:pPr>
      <w:r w:rsidRPr="006C106B">
        <w:rPr>
          <w:u w:val="single"/>
        </w:rPr>
        <w:t>Input</w:t>
      </w:r>
      <w:r w:rsidRPr="006C106B">
        <w:rPr>
          <w:spacing w:val="-6"/>
          <w:u w:val="single"/>
        </w:rPr>
        <w:t xml:space="preserve"> </w:t>
      </w:r>
      <w:r w:rsidRPr="006C106B">
        <w:rPr>
          <w:spacing w:val="-2"/>
          <w:u w:val="single"/>
        </w:rPr>
        <w:t>Media:</w:t>
      </w:r>
    </w:p>
    <w:p w:rsidR="006470BD" w:rsidRDefault="006470BD" w:rsidP="006470BD">
      <w:pPr>
        <w:pStyle w:val="BodyText"/>
        <w:spacing w:before="242" w:line="276" w:lineRule="auto"/>
        <w:ind w:left="114" w:right="456"/>
      </w:pPr>
      <w:r>
        <w:t>At</w:t>
      </w:r>
      <w:r>
        <w:rPr>
          <w:spacing w:val="-3"/>
        </w:rPr>
        <w:t xml:space="preserve"> </w:t>
      </w:r>
      <w:r>
        <w:t>this</w:t>
      </w:r>
      <w:r>
        <w:rPr>
          <w:spacing w:val="-3"/>
        </w:rPr>
        <w:t xml:space="preserve"> </w:t>
      </w:r>
      <w:r>
        <w:t>stage</w:t>
      </w:r>
      <w:r>
        <w:rPr>
          <w:spacing w:val="-3"/>
        </w:rPr>
        <w:t xml:space="preserve"> </w:t>
      </w:r>
      <w:r>
        <w:t>choice</w:t>
      </w:r>
      <w:r>
        <w:rPr>
          <w:spacing w:val="-3"/>
        </w:rPr>
        <w:t xml:space="preserve"> </w:t>
      </w:r>
      <w:r>
        <w:t>has</w:t>
      </w:r>
      <w:r>
        <w:rPr>
          <w:spacing w:val="-3"/>
        </w:rPr>
        <w:t xml:space="preserve"> </w:t>
      </w:r>
      <w:r>
        <w:t>to</w:t>
      </w:r>
      <w:r>
        <w:rPr>
          <w:spacing w:val="-4"/>
        </w:rPr>
        <w:t xml:space="preserve"> </w:t>
      </w:r>
      <w:r>
        <w:t>be</w:t>
      </w:r>
      <w:r>
        <w:rPr>
          <w:spacing w:val="-5"/>
        </w:rPr>
        <w:t xml:space="preserve"> </w:t>
      </w:r>
      <w:r>
        <w:t>made</w:t>
      </w:r>
      <w:r>
        <w:rPr>
          <w:spacing w:val="-3"/>
        </w:rPr>
        <w:t xml:space="preserve"> </w:t>
      </w:r>
      <w:r>
        <w:t>about</w:t>
      </w:r>
      <w:r>
        <w:rPr>
          <w:spacing w:val="-2"/>
        </w:rPr>
        <w:t xml:space="preserve"> </w:t>
      </w:r>
      <w:r>
        <w:t>the</w:t>
      </w:r>
      <w:r>
        <w:rPr>
          <w:spacing w:val="-5"/>
        </w:rPr>
        <w:t xml:space="preserve"> </w:t>
      </w:r>
      <w:r>
        <w:t>input</w:t>
      </w:r>
      <w:r>
        <w:rPr>
          <w:spacing w:val="-4"/>
        </w:rPr>
        <w:t xml:space="preserve"> </w:t>
      </w:r>
      <w:r>
        <w:t>media.To</w:t>
      </w:r>
      <w:r>
        <w:rPr>
          <w:spacing w:val="-4"/>
        </w:rPr>
        <w:t xml:space="preserve"> </w:t>
      </w:r>
      <w:r>
        <w:t>conclude about the input media consideration has to be given to:</w:t>
      </w:r>
    </w:p>
    <w:p w:rsidR="006470BD" w:rsidRDefault="006470BD" w:rsidP="006470BD">
      <w:pPr>
        <w:pStyle w:val="ListParagraph"/>
        <w:numPr>
          <w:ilvl w:val="1"/>
          <w:numId w:val="8"/>
        </w:numPr>
        <w:tabs>
          <w:tab w:val="left" w:pos="1553"/>
          <w:tab w:val="left" w:pos="1554"/>
        </w:tabs>
        <w:spacing w:before="206"/>
        <w:rPr>
          <w:sz w:val="24"/>
        </w:rPr>
      </w:pPr>
      <w:r>
        <w:rPr>
          <w:sz w:val="24"/>
        </w:rPr>
        <w:t>Type of</w:t>
      </w:r>
      <w:r>
        <w:rPr>
          <w:spacing w:val="-1"/>
          <w:sz w:val="24"/>
        </w:rPr>
        <w:t xml:space="preserve"> </w:t>
      </w:r>
      <w:r>
        <w:rPr>
          <w:spacing w:val="-2"/>
          <w:sz w:val="24"/>
        </w:rPr>
        <w:t>Input</w:t>
      </w:r>
    </w:p>
    <w:p w:rsidR="006470BD" w:rsidRDefault="006470BD" w:rsidP="006470BD">
      <w:pPr>
        <w:pStyle w:val="ListParagraph"/>
        <w:numPr>
          <w:ilvl w:val="1"/>
          <w:numId w:val="8"/>
        </w:numPr>
        <w:tabs>
          <w:tab w:val="left" w:pos="1553"/>
          <w:tab w:val="left" w:pos="1554"/>
        </w:tabs>
        <w:rPr>
          <w:sz w:val="24"/>
        </w:rPr>
      </w:pPr>
      <w:r>
        <w:rPr>
          <w:sz w:val="24"/>
        </w:rPr>
        <w:t>Flexibility</w:t>
      </w:r>
      <w:r>
        <w:rPr>
          <w:spacing w:val="-1"/>
          <w:sz w:val="24"/>
        </w:rPr>
        <w:t xml:space="preserve"> </w:t>
      </w:r>
      <w:r>
        <w:rPr>
          <w:sz w:val="24"/>
        </w:rPr>
        <w:t>of</w:t>
      </w:r>
      <w:r>
        <w:rPr>
          <w:spacing w:val="-1"/>
          <w:sz w:val="24"/>
        </w:rPr>
        <w:t xml:space="preserve"> </w:t>
      </w:r>
      <w:r>
        <w:rPr>
          <w:spacing w:val="-2"/>
          <w:sz w:val="24"/>
        </w:rPr>
        <w:t>Format</w:t>
      </w:r>
    </w:p>
    <w:p w:rsidR="006470BD" w:rsidRDefault="006470BD" w:rsidP="006470BD">
      <w:pPr>
        <w:pStyle w:val="ListParagraph"/>
        <w:numPr>
          <w:ilvl w:val="1"/>
          <w:numId w:val="8"/>
        </w:numPr>
        <w:tabs>
          <w:tab w:val="left" w:pos="1553"/>
          <w:tab w:val="left" w:pos="1554"/>
        </w:tabs>
        <w:rPr>
          <w:sz w:val="24"/>
        </w:rPr>
      </w:pPr>
      <w:r>
        <w:rPr>
          <w:spacing w:val="-2"/>
          <w:sz w:val="24"/>
        </w:rPr>
        <w:t>Speed</w:t>
      </w:r>
    </w:p>
    <w:p w:rsidR="006470BD" w:rsidRDefault="006470BD" w:rsidP="006470BD">
      <w:pPr>
        <w:pStyle w:val="ListParagraph"/>
        <w:numPr>
          <w:ilvl w:val="1"/>
          <w:numId w:val="8"/>
        </w:numPr>
        <w:tabs>
          <w:tab w:val="left" w:pos="1553"/>
          <w:tab w:val="left" w:pos="1554"/>
        </w:tabs>
        <w:spacing w:before="247"/>
        <w:rPr>
          <w:sz w:val="24"/>
        </w:rPr>
      </w:pPr>
      <w:r>
        <w:rPr>
          <w:spacing w:val="-2"/>
          <w:sz w:val="24"/>
        </w:rPr>
        <w:t>Accuracy</w:t>
      </w:r>
    </w:p>
    <w:p w:rsidR="006470BD" w:rsidRDefault="006470BD" w:rsidP="006470BD">
      <w:pPr>
        <w:pStyle w:val="ListParagraph"/>
        <w:numPr>
          <w:ilvl w:val="1"/>
          <w:numId w:val="8"/>
        </w:numPr>
        <w:tabs>
          <w:tab w:val="left" w:pos="1553"/>
          <w:tab w:val="left" w:pos="1554"/>
        </w:tabs>
        <w:rPr>
          <w:sz w:val="24"/>
        </w:rPr>
      </w:pPr>
      <w:r>
        <w:rPr>
          <w:sz w:val="24"/>
        </w:rPr>
        <w:t>Verification</w:t>
      </w:r>
      <w:r>
        <w:rPr>
          <w:spacing w:val="-5"/>
          <w:sz w:val="24"/>
        </w:rPr>
        <w:t xml:space="preserve"> </w:t>
      </w:r>
      <w:r>
        <w:rPr>
          <w:spacing w:val="-2"/>
          <w:sz w:val="24"/>
        </w:rPr>
        <w:t>methods</w:t>
      </w:r>
    </w:p>
    <w:p w:rsidR="006470BD" w:rsidRDefault="006470BD" w:rsidP="006470BD">
      <w:pPr>
        <w:pStyle w:val="ListParagraph"/>
        <w:numPr>
          <w:ilvl w:val="1"/>
          <w:numId w:val="8"/>
        </w:numPr>
        <w:tabs>
          <w:tab w:val="left" w:pos="1553"/>
          <w:tab w:val="left" w:pos="1554"/>
        </w:tabs>
        <w:rPr>
          <w:sz w:val="24"/>
        </w:rPr>
      </w:pPr>
      <w:r>
        <w:rPr>
          <w:sz w:val="24"/>
        </w:rPr>
        <w:t>Rejection</w:t>
      </w:r>
      <w:r>
        <w:rPr>
          <w:spacing w:val="-2"/>
          <w:sz w:val="24"/>
        </w:rPr>
        <w:t xml:space="preserve"> rates</w:t>
      </w:r>
    </w:p>
    <w:p w:rsidR="006470BD" w:rsidRDefault="006470BD" w:rsidP="006470BD">
      <w:pPr>
        <w:pStyle w:val="ListParagraph"/>
        <w:numPr>
          <w:ilvl w:val="1"/>
          <w:numId w:val="8"/>
        </w:numPr>
        <w:tabs>
          <w:tab w:val="left" w:pos="1553"/>
          <w:tab w:val="left" w:pos="1554"/>
        </w:tabs>
        <w:rPr>
          <w:sz w:val="24"/>
        </w:rPr>
      </w:pPr>
      <w:r>
        <w:rPr>
          <w:sz w:val="24"/>
        </w:rPr>
        <w:t>Ease</w:t>
      </w:r>
      <w:r>
        <w:rPr>
          <w:spacing w:val="-2"/>
          <w:sz w:val="24"/>
        </w:rPr>
        <w:t xml:space="preserve"> </w:t>
      </w:r>
      <w:r>
        <w:rPr>
          <w:sz w:val="24"/>
        </w:rPr>
        <w:t>of</w:t>
      </w:r>
      <w:r>
        <w:rPr>
          <w:spacing w:val="1"/>
          <w:sz w:val="24"/>
        </w:rPr>
        <w:t xml:space="preserve"> </w:t>
      </w:r>
      <w:r>
        <w:rPr>
          <w:spacing w:val="-2"/>
          <w:sz w:val="24"/>
        </w:rPr>
        <w:t>correction</w:t>
      </w:r>
    </w:p>
    <w:p w:rsidR="006470BD" w:rsidRDefault="006470BD" w:rsidP="006470BD">
      <w:pPr>
        <w:pStyle w:val="ListParagraph"/>
        <w:numPr>
          <w:ilvl w:val="1"/>
          <w:numId w:val="8"/>
        </w:numPr>
        <w:tabs>
          <w:tab w:val="left" w:pos="1553"/>
          <w:tab w:val="left" w:pos="1554"/>
        </w:tabs>
        <w:rPr>
          <w:sz w:val="24"/>
        </w:rPr>
      </w:pPr>
      <w:r>
        <w:rPr>
          <w:sz w:val="24"/>
        </w:rPr>
        <w:t>Storage</w:t>
      </w:r>
      <w:r>
        <w:rPr>
          <w:spacing w:val="-3"/>
          <w:sz w:val="24"/>
        </w:rPr>
        <w:t xml:space="preserve"> </w:t>
      </w:r>
      <w:r>
        <w:rPr>
          <w:sz w:val="24"/>
        </w:rPr>
        <w:t>and</w:t>
      </w:r>
      <w:r>
        <w:rPr>
          <w:spacing w:val="-3"/>
          <w:sz w:val="24"/>
        </w:rPr>
        <w:t xml:space="preserve"> </w:t>
      </w:r>
      <w:r>
        <w:rPr>
          <w:sz w:val="24"/>
        </w:rPr>
        <w:t>handling</w:t>
      </w:r>
      <w:r>
        <w:rPr>
          <w:spacing w:val="-2"/>
          <w:sz w:val="24"/>
        </w:rPr>
        <w:t xml:space="preserve"> requirements</w:t>
      </w:r>
    </w:p>
    <w:p w:rsidR="006470BD" w:rsidRDefault="006470BD" w:rsidP="006470BD">
      <w:pPr>
        <w:pStyle w:val="ListParagraph"/>
        <w:numPr>
          <w:ilvl w:val="1"/>
          <w:numId w:val="8"/>
        </w:numPr>
        <w:tabs>
          <w:tab w:val="left" w:pos="1553"/>
          <w:tab w:val="left" w:pos="1554"/>
        </w:tabs>
        <w:rPr>
          <w:sz w:val="24"/>
        </w:rPr>
      </w:pPr>
      <w:r>
        <w:rPr>
          <w:spacing w:val="-2"/>
          <w:sz w:val="24"/>
        </w:rPr>
        <w:t>Security</w:t>
      </w:r>
    </w:p>
    <w:p w:rsidR="006470BD" w:rsidRDefault="006470BD" w:rsidP="006470BD">
      <w:pPr>
        <w:pStyle w:val="ListParagraph"/>
        <w:numPr>
          <w:ilvl w:val="1"/>
          <w:numId w:val="8"/>
        </w:numPr>
        <w:tabs>
          <w:tab w:val="left" w:pos="1553"/>
          <w:tab w:val="left" w:pos="1554"/>
        </w:tabs>
        <w:rPr>
          <w:sz w:val="24"/>
        </w:rPr>
      </w:pPr>
      <w:r>
        <w:rPr>
          <w:sz w:val="24"/>
        </w:rPr>
        <w:t>Easy</w:t>
      </w:r>
      <w:r>
        <w:rPr>
          <w:spacing w:val="-2"/>
          <w:sz w:val="24"/>
        </w:rPr>
        <w:t xml:space="preserve"> </w:t>
      </w:r>
      <w:r>
        <w:rPr>
          <w:sz w:val="24"/>
        </w:rPr>
        <w:t>to</w:t>
      </w:r>
      <w:r>
        <w:rPr>
          <w:spacing w:val="-1"/>
          <w:sz w:val="24"/>
        </w:rPr>
        <w:t xml:space="preserve"> </w:t>
      </w:r>
      <w:r>
        <w:rPr>
          <w:spacing w:val="-5"/>
          <w:sz w:val="24"/>
        </w:rPr>
        <w:t>use</w:t>
      </w:r>
    </w:p>
    <w:p w:rsidR="006470BD" w:rsidRDefault="006470BD" w:rsidP="006470BD">
      <w:pPr>
        <w:pStyle w:val="ListParagraph"/>
        <w:numPr>
          <w:ilvl w:val="1"/>
          <w:numId w:val="8"/>
        </w:numPr>
        <w:tabs>
          <w:tab w:val="left" w:pos="1553"/>
          <w:tab w:val="left" w:pos="1554"/>
        </w:tabs>
        <w:rPr>
          <w:sz w:val="24"/>
        </w:rPr>
      </w:pPr>
      <w:r>
        <w:rPr>
          <w:spacing w:val="-2"/>
          <w:sz w:val="24"/>
        </w:rPr>
        <w:t>Portability</w:t>
      </w:r>
    </w:p>
    <w:p w:rsidR="006470BD" w:rsidRDefault="006470BD" w:rsidP="006470BD">
      <w:pPr>
        <w:pStyle w:val="BodyText"/>
        <w:tabs>
          <w:tab w:val="left" w:pos="1728"/>
        </w:tabs>
        <w:spacing w:before="242" w:line="276" w:lineRule="auto"/>
        <w:ind w:left="114" w:right="556"/>
      </w:pPr>
      <w:r>
        <w:t>Keeping</w:t>
      </w:r>
      <w:r>
        <w:rPr>
          <w:spacing w:val="-2"/>
        </w:rPr>
        <w:t xml:space="preserve"> </w:t>
      </w:r>
      <w:r>
        <w:t>in</w:t>
      </w:r>
      <w:r>
        <w:rPr>
          <w:spacing w:val="-5"/>
        </w:rPr>
        <w:t xml:space="preserve"> </w:t>
      </w:r>
      <w:r>
        <w:t>view</w:t>
      </w:r>
      <w:r>
        <w:rPr>
          <w:spacing w:val="-3"/>
        </w:rPr>
        <w:t xml:space="preserve"> </w:t>
      </w:r>
      <w:r>
        <w:t>the</w:t>
      </w:r>
      <w:r>
        <w:rPr>
          <w:spacing w:val="-4"/>
        </w:rPr>
        <w:t xml:space="preserve"> </w:t>
      </w:r>
      <w:r>
        <w:t>above</w:t>
      </w:r>
      <w:r>
        <w:rPr>
          <w:spacing w:val="-4"/>
        </w:rPr>
        <w:t xml:space="preserve"> </w:t>
      </w:r>
      <w:r>
        <w:t>description</w:t>
      </w:r>
      <w:r>
        <w:rPr>
          <w:spacing w:val="-5"/>
        </w:rPr>
        <w:t xml:space="preserve"> </w:t>
      </w:r>
      <w:r>
        <w:t>of</w:t>
      </w:r>
      <w:r>
        <w:rPr>
          <w:spacing w:val="-5"/>
        </w:rPr>
        <w:t xml:space="preserve"> </w:t>
      </w:r>
      <w:r>
        <w:t>the</w:t>
      </w:r>
      <w:r>
        <w:rPr>
          <w:spacing w:val="-4"/>
        </w:rPr>
        <w:t xml:space="preserve"> </w:t>
      </w:r>
      <w:r>
        <w:t>input</w:t>
      </w:r>
      <w:r>
        <w:rPr>
          <w:spacing w:val="-5"/>
        </w:rPr>
        <w:t xml:space="preserve"> </w:t>
      </w:r>
      <w:r>
        <w:t>types</w:t>
      </w:r>
      <w:r>
        <w:rPr>
          <w:spacing w:val="-4"/>
        </w:rPr>
        <w:t xml:space="preserve"> </w:t>
      </w:r>
      <w:r>
        <w:t>and</w:t>
      </w:r>
      <w:r>
        <w:rPr>
          <w:spacing w:val="-4"/>
        </w:rPr>
        <w:t xml:space="preserve"> </w:t>
      </w:r>
      <w:r>
        <w:t>input</w:t>
      </w:r>
      <w:r>
        <w:rPr>
          <w:spacing w:val="-5"/>
        </w:rPr>
        <w:t xml:space="preserve"> </w:t>
      </w:r>
      <w:r>
        <w:t xml:space="preserve">media, it can be said that most of the inputs are of the form of internal and </w:t>
      </w:r>
      <w:r>
        <w:rPr>
          <w:spacing w:val="-2"/>
        </w:rPr>
        <w:t>interactive.</w:t>
      </w:r>
      <w:r>
        <w:tab/>
        <w:t>As input data is to be directly keyed in by the user, the keyboard can be considered to be the most suitable input device.</w:t>
      </w:r>
    </w:p>
    <w:p w:rsidR="006470BD" w:rsidRDefault="006470BD" w:rsidP="006470BD">
      <w:pPr>
        <w:pStyle w:val="BodyText"/>
        <w:rPr>
          <w:sz w:val="28"/>
        </w:rPr>
      </w:pPr>
    </w:p>
    <w:p w:rsidR="006470BD" w:rsidRDefault="006470BD" w:rsidP="006470BD">
      <w:pPr>
        <w:pStyle w:val="BodyText"/>
        <w:spacing w:before="5"/>
        <w:rPr>
          <w:sz w:val="32"/>
        </w:rPr>
      </w:pPr>
    </w:p>
    <w:p w:rsidR="006C106B" w:rsidRDefault="006C106B" w:rsidP="006C106B">
      <w:pPr>
        <w:pStyle w:val="BodyText"/>
        <w:spacing w:before="72" w:line="360" w:lineRule="auto"/>
        <w:ind w:right="462"/>
        <w:jc w:val="both"/>
      </w:pPr>
      <w:r w:rsidRPr="006C106B">
        <w:rPr>
          <w:b/>
          <w:bCs/>
          <w:u w:val="single"/>
        </w:rPr>
        <w:t>OUTPUT DESIGN:</w:t>
      </w:r>
    </w:p>
    <w:p w:rsidR="006470BD" w:rsidRDefault="006470BD" w:rsidP="006C106B">
      <w:pPr>
        <w:pStyle w:val="BodyText"/>
        <w:spacing w:before="72" w:line="360" w:lineRule="auto"/>
        <w:ind w:right="462"/>
        <w:jc w:val="both"/>
      </w:pPr>
      <w:r>
        <w:t>Outputs from computer systems are required primarily to communicate the results of processing to users. They are also used to provide a permanent copy of the results for later consultation. The various types of outputs in general are:</w:t>
      </w:r>
    </w:p>
    <w:p w:rsidR="006470BD" w:rsidRDefault="006470BD" w:rsidP="006470BD">
      <w:pPr>
        <w:pStyle w:val="ListParagraph"/>
        <w:numPr>
          <w:ilvl w:val="0"/>
          <w:numId w:val="8"/>
        </w:numPr>
        <w:tabs>
          <w:tab w:val="left" w:pos="834"/>
        </w:tabs>
        <w:spacing w:before="208"/>
        <w:jc w:val="both"/>
        <w:rPr>
          <w:rFonts w:ascii="Symbol" w:hAnsi="Symbol"/>
          <w:sz w:val="24"/>
        </w:rPr>
      </w:pPr>
      <w:r>
        <w:rPr>
          <w:sz w:val="24"/>
        </w:rPr>
        <w:lastRenderedPageBreak/>
        <w:t>External</w:t>
      </w:r>
      <w:r>
        <w:rPr>
          <w:spacing w:val="-4"/>
          <w:sz w:val="24"/>
        </w:rPr>
        <w:t xml:space="preserve"> </w:t>
      </w:r>
      <w:r>
        <w:rPr>
          <w:sz w:val="24"/>
        </w:rPr>
        <w:t>Outputs,</w:t>
      </w:r>
      <w:r>
        <w:rPr>
          <w:spacing w:val="-2"/>
          <w:sz w:val="24"/>
        </w:rPr>
        <w:t xml:space="preserve"> </w:t>
      </w:r>
      <w:r>
        <w:rPr>
          <w:sz w:val="24"/>
        </w:rPr>
        <w:t>whose</w:t>
      </w:r>
      <w:r>
        <w:rPr>
          <w:spacing w:val="-4"/>
          <w:sz w:val="24"/>
        </w:rPr>
        <w:t xml:space="preserve"> </w:t>
      </w:r>
      <w:r>
        <w:rPr>
          <w:sz w:val="24"/>
        </w:rPr>
        <w:t>destination</w:t>
      </w:r>
      <w:r>
        <w:rPr>
          <w:spacing w:val="-4"/>
          <w:sz w:val="24"/>
        </w:rPr>
        <w:t xml:space="preserve"> </w:t>
      </w:r>
      <w:r>
        <w:rPr>
          <w:sz w:val="24"/>
        </w:rPr>
        <w:t>is</w:t>
      </w:r>
      <w:r>
        <w:rPr>
          <w:spacing w:val="-2"/>
          <w:sz w:val="24"/>
        </w:rPr>
        <w:t xml:space="preserve"> </w:t>
      </w:r>
      <w:r>
        <w:rPr>
          <w:sz w:val="24"/>
        </w:rPr>
        <w:t>outside</w:t>
      </w:r>
      <w:r>
        <w:rPr>
          <w:spacing w:val="-2"/>
          <w:sz w:val="24"/>
        </w:rPr>
        <w:t xml:space="preserve"> </w:t>
      </w:r>
      <w:r>
        <w:rPr>
          <w:sz w:val="24"/>
        </w:rPr>
        <w:t>the</w:t>
      </w:r>
      <w:r>
        <w:rPr>
          <w:spacing w:val="-4"/>
          <w:sz w:val="24"/>
        </w:rPr>
        <w:t xml:space="preserve"> </w:t>
      </w:r>
      <w:r>
        <w:rPr>
          <w:spacing w:val="-2"/>
          <w:sz w:val="24"/>
        </w:rPr>
        <w:t>organization,.</w:t>
      </w:r>
    </w:p>
    <w:p w:rsidR="006470BD" w:rsidRDefault="006470BD" w:rsidP="006470BD">
      <w:pPr>
        <w:pStyle w:val="ListParagraph"/>
        <w:numPr>
          <w:ilvl w:val="0"/>
          <w:numId w:val="8"/>
        </w:numPr>
        <w:tabs>
          <w:tab w:val="left" w:pos="834"/>
        </w:tabs>
        <w:spacing w:before="152" w:line="357" w:lineRule="auto"/>
        <w:ind w:right="467"/>
        <w:jc w:val="both"/>
        <w:rPr>
          <w:rFonts w:ascii="Symbol" w:hAnsi="Symbol"/>
          <w:sz w:val="24"/>
        </w:rPr>
      </w:pPr>
      <w:r>
        <w:rPr>
          <w:sz w:val="24"/>
        </w:rPr>
        <w:t>Internal Outputs whose destination is within organization and they are the</w:t>
      </w:r>
    </w:p>
    <w:p w:rsidR="006470BD" w:rsidRPr="006C106B" w:rsidRDefault="006470BD" w:rsidP="006C106B">
      <w:pPr>
        <w:pStyle w:val="ListParagraph"/>
        <w:numPr>
          <w:ilvl w:val="0"/>
          <w:numId w:val="8"/>
        </w:numPr>
        <w:tabs>
          <w:tab w:val="left" w:pos="2273"/>
          <w:tab w:val="left" w:pos="2274"/>
        </w:tabs>
        <w:spacing w:before="10"/>
        <w:jc w:val="both"/>
        <w:rPr>
          <w:sz w:val="24"/>
        </w:rPr>
      </w:pPr>
      <w:r w:rsidRPr="006C106B">
        <w:rPr>
          <w:sz w:val="24"/>
        </w:rPr>
        <w:t>User’s</w:t>
      </w:r>
      <w:r w:rsidRPr="006C106B">
        <w:rPr>
          <w:spacing w:val="-3"/>
          <w:sz w:val="24"/>
        </w:rPr>
        <w:t xml:space="preserve"> </w:t>
      </w:r>
      <w:r w:rsidRPr="006C106B">
        <w:rPr>
          <w:sz w:val="24"/>
        </w:rPr>
        <w:t>main</w:t>
      </w:r>
      <w:r w:rsidRPr="006C106B">
        <w:rPr>
          <w:spacing w:val="-3"/>
          <w:sz w:val="24"/>
        </w:rPr>
        <w:t xml:space="preserve"> </w:t>
      </w:r>
      <w:r w:rsidRPr="006C106B">
        <w:rPr>
          <w:sz w:val="24"/>
        </w:rPr>
        <w:t>interface</w:t>
      </w:r>
      <w:r w:rsidRPr="006C106B">
        <w:rPr>
          <w:spacing w:val="-2"/>
          <w:sz w:val="24"/>
        </w:rPr>
        <w:t xml:space="preserve"> </w:t>
      </w:r>
      <w:r w:rsidRPr="006C106B">
        <w:rPr>
          <w:sz w:val="24"/>
        </w:rPr>
        <w:t>with</w:t>
      </w:r>
      <w:r w:rsidRPr="006C106B">
        <w:rPr>
          <w:spacing w:val="-1"/>
          <w:sz w:val="24"/>
        </w:rPr>
        <w:t xml:space="preserve"> </w:t>
      </w:r>
      <w:r w:rsidRPr="006C106B">
        <w:rPr>
          <w:sz w:val="24"/>
        </w:rPr>
        <w:t>the</w:t>
      </w:r>
      <w:r w:rsidRPr="006C106B">
        <w:rPr>
          <w:spacing w:val="-2"/>
          <w:sz w:val="24"/>
        </w:rPr>
        <w:t xml:space="preserve"> computer.</w:t>
      </w:r>
    </w:p>
    <w:p w:rsidR="006470BD" w:rsidRDefault="006470BD" w:rsidP="006470BD">
      <w:pPr>
        <w:pStyle w:val="ListParagraph"/>
        <w:numPr>
          <w:ilvl w:val="0"/>
          <w:numId w:val="8"/>
        </w:numPr>
        <w:tabs>
          <w:tab w:val="left" w:pos="834"/>
        </w:tabs>
        <w:spacing w:before="142" w:line="357" w:lineRule="auto"/>
        <w:ind w:right="469"/>
        <w:jc w:val="both"/>
        <w:rPr>
          <w:rFonts w:ascii="Symbol" w:hAnsi="Symbol"/>
          <w:sz w:val="24"/>
        </w:rPr>
      </w:pPr>
      <w:r>
        <w:rPr>
          <w:sz w:val="24"/>
        </w:rPr>
        <w:t xml:space="preserve">Operational outputs whose use is purely within the computer </w:t>
      </w:r>
      <w:r>
        <w:rPr>
          <w:spacing w:val="-2"/>
          <w:sz w:val="24"/>
        </w:rPr>
        <w:t>department.</w:t>
      </w:r>
    </w:p>
    <w:p w:rsidR="006470BD" w:rsidRDefault="006470BD" w:rsidP="006470BD">
      <w:pPr>
        <w:pStyle w:val="ListParagraph"/>
        <w:numPr>
          <w:ilvl w:val="0"/>
          <w:numId w:val="8"/>
        </w:numPr>
        <w:tabs>
          <w:tab w:val="left" w:pos="834"/>
        </w:tabs>
        <w:spacing w:before="9" w:line="357" w:lineRule="auto"/>
        <w:ind w:right="465"/>
        <w:jc w:val="both"/>
        <w:rPr>
          <w:rFonts w:ascii="Symbol" w:hAnsi="Symbol"/>
          <w:sz w:val="24"/>
        </w:rPr>
      </w:pPr>
      <w:r>
        <w:rPr>
          <w:sz w:val="24"/>
        </w:rPr>
        <w:t>Interface outputs, which involve the user in communicating directly with</w:t>
      </w:r>
      <w:r>
        <w:rPr>
          <w:spacing w:val="40"/>
          <w:sz w:val="24"/>
        </w:rPr>
        <w:t xml:space="preserve"> </w:t>
      </w:r>
      <w:r>
        <w:rPr>
          <w:sz w:val="24"/>
        </w:rPr>
        <w:t>User Interface.</w:t>
      </w:r>
    </w:p>
    <w:p w:rsidR="006470BD" w:rsidRPr="004F1B2A" w:rsidRDefault="006470BD" w:rsidP="006470BD">
      <w:pPr>
        <w:pStyle w:val="Heading2"/>
        <w:spacing w:before="3"/>
        <w:jc w:val="both"/>
        <w:rPr>
          <w:u w:val="single"/>
        </w:rPr>
      </w:pPr>
      <w:r w:rsidRPr="004F1B2A">
        <w:rPr>
          <w:u w:val="single"/>
        </w:rPr>
        <w:t>Output</w:t>
      </w:r>
      <w:r w:rsidRPr="004F1B2A">
        <w:rPr>
          <w:spacing w:val="-2"/>
          <w:u w:val="single"/>
        </w:rPr>
        <w:t xml:space="preserve"> Definition:</w:t>
      </w:r>
    </w:p>
    <w:p w:rsidR="006470BD" w:rsidRDefault="006470BD" w:rsidP="006470BD">
      <w:pPr>
        <w:pStyle w:val="BodyText"/>
        <w:spacing w:before="147"/>
        <w:ind w:left="114"/>
        <w:jc w:val="both"/>
      </w:pPr>
      <w:bookmarkStart w:id="0" w:name="The_outputs_should_be_defined_in_terms_o"/>
      <w:bookmarkEnd w:id="0"/>
      <w:r>
        <w:t>The</w:t>
      </w:r>
      <w:r>
        <w:rPr>
          <w:spacing w:val="-4"/>
        </w:rPr>
        <w:t xml:space="preserve"> </w:t>
      </w:r>
      <w:r>
        <w:t>outputs</w:t>
      </w:r>
      <w:r>
        <w:rPr>
          <w:spacing w:val="-2"/>
        </w:rPr>
        <w:t xml:space="preserve"> </w:t>
      </w:r>
      <w:r>
        <w:t>should</w:t>
      </w:r>
      <w:r>
        <w:rPr>
          <w:spacing w:val="-2"/>
        </w:rPr>
        <w:t xml:space="preserve"> </w:t>
      </w:r>
      <w:r>
        <w:t>be</w:t>
      </w:r>
      <w:r>
        <w:rPr>
          <w:spacing w:val="-1"/>
        </w:rPr>
        <w:t xml:space="preserve"> </w:t>
      </w:r>
      <w:r>
        <w:t>defined</w:t>
      </w:r>
      <w:r>
        <w:rPr>
          <w:spacing w:val="-2"/>
        </w:rPr>
        <w:t xml:space="preserve"> </w:t>
      </w:r>
      <w:r>
        <w:t>in</w:t>
      </w:r>
      <w:r>
        <w:rPr>
          <w:spacing w:val="-3"/>
        </w:rPr>
        <w:t xml:space="preserve"> </w:t>
      </w:r>
      <w:r>
        <w:t>terms</w:t>
      </w:r>
      <w:r>
        <w:rPr>
          <w:spacing w:val="1"/>
        </w:rPr>
        <w:t xml:space="preserve"> </w:t>
      </w:r>
      <w:r>
        <w:t>of</w:t>
      </w:r>
      <w:r>
        <w:rPr>
          <w:spacing w:val="-3"/>
        </w:rPr>
        <w:t xml:space="preserve"> </w:t>
      </w:r>
      <w:r>
        <w:t>the</w:t>
      </w:r>
      <w:r>
        <w:rPr>
          <w:spacing w:val="-2"/>
        </w:rPr>
        <w:t xml:space="preserve"> </w:t>
      </w:r>
      <w:r>
        <w:t>following</w:t>
      </w:r>
      <w:r>
        <w:rPr>
          <w:spacing w:val="-1"/>
        </w:rPr>
        <w:t xml:space="preserve"> </w:t>
      </w:r>
      <w:r>
        <w:rPr>
          <w:spacing w:val="-2"/>
        </w:rPr>
        <w:t>points:</w:t>
      </w:r>
    </w:p>
    <w:p w:rsidR="006470BD" w:rsidRDefault="006470BD" w:rsidP="006470BD">
      <w:pPr>
        <w:pStyle w:val="ListParagraph"/>
        <w:numPr>
          <w:ilvl w:val="1"/>
          <w:numId w:val="8"/>
        </w:numPr>
        <w:tabs>
          <w:tab w:val="left" w:pos="2993"/>
          <w:tab w:val="left" w:pos="2994"/>
        </w:tabs>
        <w:spacing w:before="152"/>
        <w:ind w:left="2994"/>
        <w:rPr>
          <w:sz w:val="24"/>
        </w:rPr>
      </w:pPr>
      <w:r>
        <w:rPr>
          <w:sz w:val="24"/>
        </w:rPr>
        <w:t>Type</w:t>
      </w:r>
      <w:r>
        <w:rPr>
          <w:spacing w:val="-1"/>
          <w:sz w:val="24"/>
        </w:rPr>
        <w:t xml:space="preserve"> </w:t>
      </w:r>
      <w:r>
        <w:rPr>
          <w:sz w:val="24"/>
        </w:rPr>
        <w:t>of</w:t>
      </w:r>
      <w:r>
        <w:rPr>
          <w:spacing w:val="-1"/>
          <w:sz w:val="24"/>
        </w:rPr>
        <w:t xml:space="preserve"> </w:t>
      </w:r>
      <w:r>
        <w:rPr>
          <w:sz w:val="24"/>
        </w:rPr>
        <w:t xml:space="preserve">the </w:t>
      </w:r>
      <w:r>
        <w:rPr>
          <w:spacing w:val="-2"/>
          <w:sz w:val="24"/>
        </w:rPr>
        <w:t>output</w:t>
      </w:r>
    </w:p>
    <w:p w:rsidR="006470BD" w:rsidRDefault="006470BD" w:rsidP="006470BD">
      <w:pPr>
        <w:pStyle w:val="ListParagraph"/>
        <w:numPr>
          <w:ilvl w:val="1"/>
          <w:numId w:val="8"/>
        </w:numPr>
        <w:tabs>
          <w:tab w:val="left" w:pos="2993"/>
          <w:tab w:val="left" w:pos="2994"/>
        </w:tabs>
        <w:spacing w:before="152"/>
        <w:ind w:left="2994"/>
        <w:rPr>
          <w:sz w:val="24"/>
        </w:rPr>
      </w:pPr>
      <w:r>
        <w:rPr>
          <w:sz w:val="24"/>
        </w:rPr>
        <w:t>Content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output</w:t>
      </w:r>
    </w:p>
    <w:p w:rsidR="006470BD" w:rsidRDefault="006470BD" w:rsidP="006470BD">
      <w:pPr>
        <w:pStyle w:val="ListParagraph"/>
        <w:numPr>
          <w:ilvl w:val="1"/>
          <w:numId w:val="8"/>
        </w:numPr>
        <w:tabs>
          <w:tab w:val="left" w:pos="2993"/>
          <w:tab w:val="left" w:pos="2994"/>
        </w:tabs>
        <w:spacing w:before="154"/>
        <w:ind w:left="2994"/>
        <w:rPr>
          <w:sz w:val="24"/>
        </w:rPr>
      </w:pPr>
      <w:r>
        <w:rPr>
          <w:sz w:val="24"/>
        </w:rPr>
        <w:t>Format</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rsidR="006470BD" w:rsidRDefault="006470BD" w:rsidP="006470BD">
      <w:pPr>
        <w:pStyle w:val="ListParagraph"/>
        <w:numPr>
          <w:ilvl w:val="1"/>
          <w:numId w:val="8"/>
        </w:numPr>
        <w:tabs>
          <w:tab w:val="left" w:pos="2993"/>
          <w:tab w:val="left" w:pos="2994"/>
        </w:tabs>
        <w:spacing w:before="152"/>
        <w:ind w:left="2994"/>
        <w:rPr>
          <w:sz w:val="24"/>
        </w:rPr>
      </w:pPr>
      <w:r>
        <w:rPr>
          <w:sz w:val="24"/>
        </w:rPr>
        <w:t>Location</w:t>
      </w:r>
      <w:r>
        <w:rPr>
          <w:spacing w:val="-1"/>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output</w:t>
      </w:r>
    </w:p>
    <w:p w:rsidR="006470BD" w:rsidRDefault="006470BD" w:rsidP="006470BD">
      <w:pPr>
        <w:pStyle w:val="ListParagraph"/>
        <w:numPr>
          <w:ilvl w:val="1"/>
          <w:numId w:val="8"/>
        </w:numPr>
        <w:tabs>
          <w:tab w:val="left" w:pos="2993"/>
          <w:tab w:val="left" w:pos="2994"/>
        </w:tabs>
        <w:spacing w:before="154"/>
        <w:ind w:left="2994"/>
        <w:rPr>
          <w:sz w:val="24"/>
        </w:rPr>
      </w:pPr>
      <w:r>
        <w:rPr>
          <w:sz w:val="24"/>
        </w:rPr>
        <w:t>Frequency</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rsidR="006470BD" w:rsidRDefault="006470BD" w:rsidP="006470BD">
      <w:pPr>
        <w:pStyle w:val="ListParagraph"/>
        <w:numPr>
          <w:ilvl w:val="1"/>
          <w:numId w:val="8"/>
        </w:numPr>
        <w:tabs>
          <w:tab w:val="left" w:pos="2993"/>
          <w:tab w:val="left" w:pos="2994"/>
        </w:tabs>
        <w:spacing w:before="152"/>
        <w:ind w:left="2994"/>
        <w:rPr>
          <w:sz w:val="24"/>
        </w:rPr>
      </w:pPr>
      <w:r>
        <w:rPr>
          <w:sz w:val="24"/>
        </w:rPr>
        <w:t>Volume</w:t>
      </w:r>
      <w:r>
        <w:rPr>
          <w:spacing w:val="-3"/>
          <w:sz w:val="24"/>
        </w:rPr>
        <w:t xml:space="preserve"> </w:t>
      </w:r>
      <w:r>
        <w:rPr>
          <w:sz w:val="24"/>
        </w:rPr>
        <w:t>of the</w:t>
      </w:r>
      <w:r>
        <w:rPr>
          <w:spacing w:val="-2"/>
          <w:sz w:val="24"/>
        </w:rPr>
        <w:t xml:space="preserve"> output</w:t>
      </w:r>
    </w:p>
    <w:p w:rsidR="006470BD" w:rsidRDefault="006470BD" w:rsidP="006470BD">
      <w:pPr>
        <w:pStyle w:val="ListParagraph"/>
        <w:numPr>
          <w:ilvl w:val="1"/>
          <w:numId w:val="8"/>
        </w:numPr>
        <w:tabs>
          <w:tab w:val="left" w:pos="2993"/>
          <w:tab w:val="left" w:pos="2994"/>
        </w:tabs>
        <w:spacing w:before="154"/>
        <w:ind w:left="2994"/>
        <w:rPr>
          <w:sz w:val="24"/>
        </w:rPr>
      </w:pPr>
      <w:r>
        <w:rPr>
          <w:sz w:val="24"/>
        </w:rPr>
        <w:t>Sequence</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output</w:t>
      </w:r>
    </w:p>
    <w:p w:rsidR="006470BD" w:rsidRDefault="006470BD" w:rsidP="006470BD">
      <w:pPr>
        <w:pStyle w:val="BodyText"/>
        <w:rPr>
          <w:sz w:val="28"/>
        </w:rPr>
      </w:pPr>
    </w:p>
    <w:p w:rsidR="006470BD" w:rsidRDefault="006470BD" w:rsidP="006470BD">
      <w:pPr>
        <w:pStyle w:val="BodyText"/>
        <w:spacing w:before="1"/>
        <w:rPr>
          <w:sz w:val="28"/>
        </w:rPr>
      </w:pPr>
    </w:p>
    <w:p w:rsidR="006470BD" w:rsidRDefault="006470BD" w:rsidP="006470BD">
      <w:pPr>
        <w:pStyle w:val="BodyText"/>
        <w:spacing w:line="360" w:lineRule="auto"/>
        <w:ind w:left="114" w:right="469"/>
        <w:jc w:val="both"/>
      </w:pPr>
      <w:r>
        <w:t xml:space="preserve">It is not always desirable to print or display data as it is held on a computer. It should be decided as which form of the output is the most </w:t>
      </w:r>
      <w:r>
        <w:rPr>
          <w:spacing w:val="-2"/>
        </w:rPr>
        <w:t>suitable.</w:t>
      </w:r>
    </w:p>
    <w:p w:rsidR="006470BD" w:rsidRDefault="006470BD" w:rsidP="006470BD">
      <w:pPr>
        <w:pStyle w:val="BodyText"/>
        <w:rPr>
          <w:sz w:val="28"/>
        </w:rPr>
      </w:pPr>
    </w:p>
    <w:p w:rsidR="006470BD" w:rsidRDefault="006470BD" w:rsidP="006470BD">
      <w:pPr>
        <w:pStyle w:val="BodyText"/>
        <w:spacing w:before="1"/>
        <w:rPr>
          <w:sz w:val="41"/>
        </w:rPr>
      </w:pPr>
    </w:p>
    <w:p w:rsidR="006470BD" w:rsidRDefault="006470BD" w:rsidP="006470BD">
      <w:pPr>
        <w:pStyle w:val="BodyText"/>
        <w:ind w:left="114"/>
        <w:jc w:val="both"/>
      </w:pPr>
      <w:r>
        <w:t>For</w:t>
      </w:r>
      <w:r>
        <w:rPr>
          <w:spacing w:val="-1"/>
        </w:rPr>
        <w:t xml:space="preserve"> </w:t>
      </w:r>
      <w:r>
        <w:rPr>
          <w:spacing w:val="-2"/>
        </w:rPr>
        <w:t>Example</w:t>
      </w:r>
    </w:p>
    <w:p w:rsidR="006470BD" w:rsidRDefault="006470BD" w:rsidP="006470BD">
      <w:pPr>
        <w:pStyle w:val="BodyText"/>
        <w:rPr>
          <w:sz w:val="29"/>
        </w:rPr>
      </w:pPr>
    </w:p>
    <w:p w:rsidR="006470BD" w:rsidRDefault="006470BD" w:rsidP="006470BD">
      <w:pPr>
        <w:pStyle w:val="ListParagraph"/>
        <w:numPr>
          <w:ilvl w:val="0"/>
          <w:numId w:val="8"/>
        </w:numPr>
        <w:tabs>
          <w:tab w:val="left" w:pos="1553"/>
          <w:tab w:val="left" w:pos="1554"/>
        </w:tabs>
        <w:spacing w:before="0"/>
        <w:ind w:left="1554" w:hanging="1080"/>
        <w:jc w:val="both"/>
        <w:rPr>
          <w:rFonts w:ascii="Symbol" w:hAnsi="Symbol"/>
          <w:sz w:val="24"/>
        </w:rPr>
      </w:pPr>
      <w:r>
        <w:rPr>
          <w:sz w:val="24"/>
        </w:rPr>
        <w:t>Will</w:t>
      </w:r>
      <w:r>
        <w:rPr>
          <w:spacing w:val="-3"/>
          <w:sz w:val="24"/>
        </w:rPr>
        <w:t xml:space="preserve"> </w:t>
      </w:r>
      <w:r>
        <w:rPr>
          <w:sz w:val="24"/>
        </w:rPr>
        <w:t>decimal</w:t>
      </w:r>
      <w:r>
        <w:rPr>
          <w:spacing w:val="-2"/>
          <w:sz w:val="24"/>
        </w:rPr>
        <w:t xml:space="preserve"> </w:t>
      </w:r>
      <w:r>
        <w:rPr>
          <w:sz w:val="24"/>
        </w:rPr>
        <w:t>points</w:t>
      </w:r>
      <w:r>
        <w:rPr>
          <w:spacing w:val="-1"/>
          <w:sz w:val="24"/>
        </w:rPr>
        <w:t xml:space="preserve"> </w:t>
      </w:r>
      <w:r>
        <w:rPr>
          <w:sz w:val="24"/>
        </w:rPr>
        <w:t>need to</w:t>
      </w:r>
      <w:r>
        <w:rPr>
          <w:spacing w:val="-2"/>
          <w:sz w:val="24"/>
        </w:rPr>
        <w:t xml:space="preserve"> </w:t>
      </w:r>
      <w:r>
        <w:rPr>
          <w:sz w:val="24"/>
        </w:rPr>
        <w:t>be</w:t>
      </w:r>
      <w:r>
        <w:rPr>
          <w:spacing w:val="-3"/>
          <w:sz w:val="24"/>
        </w:rPr>
        <w:t xml:space="preserve"> </w:t>
      </w:r>
      <w:r>
        <w:rPr>
          <w:spacing w:val="-2"/>
          <w:sz w:val="24"/>
        </w:rPr>
        <w:t>inserted</w:t>
      </w:r>
    </w:p>
    <w:p w:rsidR="006D0207" w:rsidRPr="006D0207" w:rsidRDefault="006470BD" w:rsidP="006D0207">
      <w:pPr>
        <w:pStyle w:val="ListParagraph"/>
        <w:numPr>
          <w:ilvl w:val="0"/>
          <w:numId w:val="8"/>
        </w:numPr>
        <w:tabs>
          <w:tab w:val="left" w:pos="1553"/>
          <w:tab w:val="left" w:pos="1554"/>
        </w:tabs>
        <w:spacing w:before="152"/>
        <w:ind w:left="1554" w:hanging="1080"/>
        <w:jc w:val="both"/>
        <w:rPr>
          <w:rFonts w:ascii="Symbol" w:hAnsi="Symbol"/>
          <w:sz w:val="24"/>
        </w:rPr>
      </w:pPr>
      <w:r>
        <w:rPr>
          <w:sz w:val="24"/>
        </w:rPr>
        <w:t>Should</w:t>
      </w:r>
      <w:r>
        <w:rPr>
          <w:spacing w:val="-2"/>
          <w:sz w:val="24"/>
        </w:rPr>
        <w:t xml:space="preserve"> </w:t>
      </w:r>
      <w:r>
        <w:rPr>
          <w:sz w:val="24"/>
        </w:rPr>
        <w:t>leading</w:t>
      </w:r>
      <w:r>
        <w:rPr>
          <w:spacing w:val="-1"/>
          <w:sz w:val="24"/>
        </w:rPr>
        <w:t xml:space="preserve"> </w:t>
      </w:r>
      <w:r>
        <w:rPr>
          <w:sz w:val="24"/>
        </w:rPr>
        <w:t>zeros</w:t>
      </w:r>
      <w:r>
        <w:rPr>
          <w:spacing w:val="-2"/>
          <w:sz w:val="24"/>
        </w:rPr>
        <w:t xml:space="preserve"> </w:t>
      </w:r>
      <w:r>
        <w:rPr>
          <w:sz w:val="24"/>
        </w:rPr>
        <w:t>be</w:t>
      </w:r>
      <w:r>
        <w:rPr>
          <w:spacing w:val="-1"/>
          <w:sz w:val="24"/>
        </w:rPr>
        <w:t xml:space="preserve"> </w:t>
      </w:r>
      <w:r>
        <w:rPr>
          <w:spacing w:val="-2"/>
          <w:sz w:val="24"/>
        </w:rPr>
        <w:t>suppressed</w:t>
      </w:r>
    </w:p>
    <w:p w:rsidR="006D0207" w:rsidRDefault="006D0207" w:rsidP="006D0207">
      <w:pPr>
        <w:tabs>
          <w:tab w:val="left" w:pos="1553"/>
          <w:tab w:val="left" w:pos="1554"/>
        </w:tabs>
        <w:spacing w:before="152"/>
        <w:jc w:val="both"/>
        <w:rPr>
          <w:rFonts w:ascii="Symbol" w:hAnsi="Symbol"/>
          <w:sz w:val="24"/>
        </w:rPr>
      </w:pPr>
    </w:p>
    <w:p w:rsidR="00C512A2" w:rsidRPr="00C512A2" w:rsidRDefault="00C512A2" w:rsidP="00C512A2">
      <w:pPr>
        <w:pStyle w:val="BodyText"/>
        <w:spacing w:before="147" w:line="360" w:lineRule="auto"/>
        <w:ind w:right="465"/>
        <w:jc w:val="both"/>
        <w:rPr>
          <w:b/>
          <w:bCs/>
          <w:u w:val="single"/>
        </w:rPr>
      </w:pPr>
      <w:r w:rsidRPr="00C512A2">
        <w:rPr>
          <w:b/>
          <w:bCs/>
          <w:u w:val="single"/>
        </w:rPr>
        <w:t>OUTPUT DESIGN:</w:t>
      </w:r>
    </w:p>
    <w:p w:rsidR="006470BD" w:rsidRDefault="006470BD" w:rsidP="00C512A2">
      <w:pPr>
        <w:pStyle w:val="BodyText"/>
        <w:spacing w:before="147" w:line="360" w:lineRule="auto"/>
        <w:ind w:right="465"/>
        <w:jc w:val="both"/>
      </w:pPr>
      <w:r>
        <w:t>In the next stage it is to be decided that which medium is the most appropriate for the output. The main considerations when deciding about the output media are:</w:t>
      </w:r>
    </w:p>
    <w:p w:rsidR="006470BD" w:rsidRDefault="006470BD" w:rsidP="006470BD">
      <w:pPr>
        <w:pStyle w:val="ListParagraph"/>
        <w:numPr>
          <w:ilvl w:val="0"/>
          <w:numId w:val="8"/>
        </w:numPr>
        <w:tabs>
          <w:tab w:val="left" w:pos="834"/>
        </w:tabs>
        <w:spacing w:before="207"/>
        <w:jc w:val="both"/>
        <w:rPr>
          <w:rFonts w:ascii="Symbol" w:hAnsi="Symbol"/>
          <w:sz w:val="24"/>
        </w:rPr>
      </w:pPr>
      <w:r>
        <w:rPr>
          <w:sz w:val="24"/>
        </w:rPr>
        <w:t>The</w:t>
      </w:r>
      <w:r>
        <w:rPr>
          <w:spacing w:val="-4"/>
          <w:sz w:val="24"/>
        </w:rPr>
        <w:t xml:space="preserve"> </w:t>
      </w:r>
      <w:r>
        <w:rPr>
          <w:sz w:val="24"/>
        </w:rPr>
        <w:t>suitability</w:t>
      </w:r>
      <w:r>
        <w:rPr>
          <w:spacing w:val="-3"/>
          <w:sz w:val="24"/>
        </w:rPr>
        <w:t xml:space="preserve"> </w:t>
      </w:r>
      <w:r>
        <w:rPr>
          <w:sz w:val="24"/>
        </w:rPr>
        <w:t>for</w:t>
      </w:r>
      <w:r>
        <w:rPr>
          <w:spacing w:val="-1"/>
          <w:sz w:val="24"/>
        </w:rPr>
        <w:t xml:space="preserve"> </w:t>
      </w:r>
      <w:r>
        <w:rPr>
          <w:sz w:val="24"/>
        </w:rPr>
        <w:t>the</w:t>
      </w:r>
      <w:r>
        <w:rPr>
          <w:spacing w:val="-2"/>
          <w:sz w:val="24"/>
        </w:rPr>
        <w:t xml:space="preserve"> </w:t>
      </w:r>
      <w:r>
        <w:rPr>
          <w:sz w:val="24"/>
        </w:rPr>
        <w:t>device</w:t>
      </w:r>
      <w:r>
        <w:rPr>
          <w:spacing w:val="-2"/>
          <w:sz w:val="24"/>
        </w:rPr>
        <w:t xml:space="preserve"> </w:t>
      </w:r>
      <w:r>
        <w:rPr>
          <w:sz w:val="24"/>
        </w:rPr>
        <w:t>to</w:t>
      </w:r>
      <w:r>
        <w:rPr>
          <w:spacing w:val="-3"/>
          <w:sz w:val="24"/>
        </w:rPr>
        <w:t xml:space="preserve"> </w:t>
      </w:r>
      <w:r>
        <w:rPr>
          <w:sz w:val="24"/>
        </w:rPr>
        <w:t>the</w:t>
      </w:r>
      <w:r>
        <w:rPr>
          <w:spacing w:val="-2"/>
          <w:sz w:val="24"/>
        </w:rPr>
        <w:t xml:space="preserve"> </w:t>
      </w:r>
      <w:r>
        <w:rPr>
          <w:sz w:val="24"/>
        </w:rPr>
        <w:t>particular</w:t>
      </w:r>
      <w:r>
        <w:rPr>
          <w:spacing w:val="-2"/>
          <w:sz w:val="24"/>
        </w:rPr>
        <w:t xml:space="preserve"> application.</w:t>
      </w:r>
    </w:p>
    <w:p w:rsidR="006470BD" w:rsidRDefault="006470BD" w:rsidP="006470BD">
      <w:pPr>
        <w:pStyle w:val="ListParagraph"/>
        <w:numPr>
          <w:ilvl w:val="0"/>
          <w:numId w:val="8"/>
        </w:numPr>
        <w:tabs>
          <w:tab w:val="left" w:pos="834"/>
        </w:tabs>
        <w:spacing w:before="152"/>
        <w:jc w:val="both"/>
        <w:rPr>
          <w:rFonts w:ascii="Symbol" w:hAnsi="Symbol"/>
          <w:sz w:val="24"/>
        </w:rPr>
      </w:pPr>
      <w:r>
        <w:rPr>
          <w:sz w:val="24"/>
        </w:rPr>
        <w:lastRenderedPageBreak/>
        <w:t>The</w:t>
      </w:r>
      <w:r>
        <w:rPr>
          <w:spacing w:val="-1"/>
          <w:sz w:val="24"/>
        </w:rPr>
        <w:t xml:space="preserve"> </w:t>
      </w:r>
      <w:r>
        <w:rPr>
          <w:sz w:val="24"/>
        </w:rPr>
        <w:t>need for</w:t>
      </w:r>
      <w:r>
        <w:rPr>
          <w:spacing w:val="-2"/>
          <w:sz w:val="24"/>
        </w:rPr>
        <w:t xml:space="preserve"> </w:t>
      </w:r>
      <w:r>
        <w:rPr>
          <w:sz w:val="24"/>
        </w:rPr>
        <w:t>a</w:t>
      </w:r>
      <w:r>
        <w:rPr>
          <w:spacing w:val="-1"/>
          <w:sz w:val="24"/>
        </w:rPr>
        <w:t xml:space="preserve"> </w:t>
      </w:r>
      <w:r>
        <w:rPr>
          <w:sz w:val="24"/>
        </w:rPr>
        <w:t>hard</w:t>
      </w:r>
      <w:r>
        <w:rPr>
          <w:spacing w:val="-1"/>
          <w:sz w:val="24"/>
        </w:rPr>
        <w:t xml:space="preserve"> </w:t>
      </w:r>
      <w:r>
        <w:rPr>
          <w:spacing w:val="-2"/>
          <w:sz w:val="24"/>
        </w:rPr>
        <w:t>copy.</w:t>
      </w:r>
    </w:p>
    <w:p w:rsidR="006470BD" w:rsidRDefault="006470BD" w:rsidP="006470BD">
      <w:pPr>
        <w:pStyle w:val="ListParagraph"/>
        <w:numPr>
          <w:ilvl w:val="0"/>
          <w:numId w:val="8"/>
        </w:numPr>
        <w:tabs>
          <w:tab w:val="left" w:pos="834"/>
        </w:tabs>
        <w:spacing w:before="154"/>
        <w:jc w:val="both"/>
        <w:rPr>
          <w:rFonts w:ascii="Symbol" w:hAnsi="Symbol"/>
          <w:sz w:val="24"/>
        </w:rPr>
      </w:pPr>
      <w:r>
        <w:rPr>
          <w:sz w:val="24"/>
        </w:rPr>
        <w:t>The</w:t>
      </w:r>
      <w:r>
        <w:rPr>
          <w:spacing w:val="-2"/>
          <w:sz w:val="24"/>
        </w:rPr>
        <w:t xml:space="preserve"> </w:t>
      </w:r>
      <w:r>
        <w:rPr>
          <w:sz w:val="24"/>
        </w:rPr>
        <w:t>response</w:t>
      </w:r>
      <w:r>
        <w:rPr>
          <w:spacing w:val="-2"/>
          <w:sz w:val="24"/>
        </w:rPr>
        <w:t xml:space="preserve"> </w:t>
      </w:r>
      <w:r>
        <w:rPr>
          <w:sz w:val="24"/>
        </w:rPr>
        <w:t>time</w:t>
      </w:r>
      <w:r>
        <w:rPr>
          <w:spacing w:val="-3"/>
          <w:sz w:val="24"/>
        </w:rPr>
        <w:t xml:space="preserve"> </w:t>
      </w:r>
      <w:r>
        <w:rPr>
          <w:spacing w:val="-2"/>
          <w:sz w:val="24"/>
        </w:rPr>
        <w:t>required.</w:t>
      </w:r>
    </w:p>
    <w:p w:rsidR="006470BD" w:rsidRDefault="006470BD" w:rsidP="006470BD">
      <w:pPr>
        <w:pStyle w:val="ListParagraph"/>
        <w:numPr>
          <w:ilvl w:val="0"/>
          <w:numId w:val="8"/>
        </w:numPr>
        <w:tabs>
          <w:tab w:val="left" w:pos="834"/>
        </w:tabs>
        <w:spacing w:before="152"/>
        <w:jc w:val="both"/>
        <w:rPr>
          <w:rFonts w:ascii="Symbol" w:hAnsi="Symbol"/>
          <w:sz w:val="24"/>
        </w:rPr>
      </w:pPr>
      <w:r>
        <w:rPr>
          <w:sz w:val="24"/>
        </w:rPr>
        <w:t>The</w:t>
      </w:r>
      <w:r>
        <w:rPr>
          <w:spacing w:val="-4"/>
          <w:sz w:val="24"/>
        </w:rPr>
        <w:t xml:space="preserve"> </w:t>
      </w:r>
      <w:r>
        <w:rPr>
          <w:sz w:val="24"/>
        </w:rPr>
        <w:t>location</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users</w:t>
      </w:r>
    </w:p>
    <w:p w:rsidR="006470BD" w:rsidRDefault="006470BD" w:rsidP="006470BD">
      <w:pPr>
        <w:pStyle w:val="ListParagraph"/>
        <w:numPr>
          <w:ilvl w:val="0"/>
          <w:numId w:val="8"/>
        </w:numPr>
        <w:tabs>
          <w:tab w:val="left" w:pos="834"/>
        </w:tabs>
        <w:spacing w:before="154"/>
        <w:jc w:val="both"/>
        <w:rPr>
          <w:rFonts w:ascii="Symbol" w:hAnsi="Symbol"/>
          <w:sz w:val="24"/>
        </w:rPr>
      </w:pPr>
      <w:r>
        <w:rPr>
          <w:sz w:val="24"/>
        </w:rPr>
        <w:t>The</w:t>
      </w:r>
      <w:r>
        <w:rPr>
          <w:spacing w:val="-4"/>
          <w:sz w:val="24"/>
        </w:rPr>
        <w:t xml:space="preserve"> </w:t>
      </w:r>
      <w:r>
        <w:rPr>
          <w:sz w:val="24"/>
        </w:rPr>
        <w:t>software</w:t>
      </w:r>
      <w:r>
        <w:rPr>
          <w:spacing w:val="-1"/>
          <w:sz w:val="24"/>
        </w:rPr>
        <w:t xml:space="preserve"> </w:t>
      </w:r>
      <w:r>
        <w:rPr>
          <w:sz w:val="24"/>
        </w:rPr>
        <w:t>and</w:t>
      </w:r>
      <w:r>
        <w:rPr>
          <w:spacing w:val="-2"/>
          <w:sz w:val="24"/>
        </w:rPr>
        <w:t xml:space="preserve"> </w:t>
      </w:r>
      <w:r>
        <w:rPr>
          <w:sz w:val="24"/>
        </w:rPr>
        <w:t>hardware</w:t>
      </w:r>
      <w:r>
        <w:rPr>
          <w:spacing w:val="-3"/>
          <w:sz w:val="24"/>
        </w:rPr>
        <w:t xml:space="preserve"> </w:t>
      </w:r>
      <w:r>
        <w:rPr>
          <w:spacing w:val="-2"/>
          <w:sz w:val="24"/>
        </w:rPr>
        <w:t>available.</w:t>
      </w:r>
    </w:p>
    <w:p w:rsidR="006470BD" w:rsidRDefault="006470BD" w:rsidP="006470BD">
      <w:pPr>
        <w:pStyle w:val="BodyText"/>
        <w:rPr>
          <w:sz w:val="28"/>
        </w:rPr>
      </w:pPr>
    </w:p>
    <w:p w:rsidR="006470BD" w:rsidRDefault="006470BD" w:rsidP="006470BD">
      <w:pPr>
        <w:pStyle w:val="BodyText"/>
        <w:spacing w:before="244" w:line="360" w:lineRule="auto"/>
        <w:ind w:left="114" w:right="462" w:firstLine="720"/>
        <w:jc w:val="both"/>
      </w:pPr>
      <w:r>
        <w:t>Keeping in view the above description the project is to have outputs mainly coming under the category of internal outputs. The main outputs desired according to the requirement specification are:</w:t>
      </w:r>
      <w:r>
        <w:rPr>
          <w:spacing w:val="80"/>
        </w:rPr>
        <w:t xml:space="preserve">  </w:t>
      </w:r>
      <w:r>
        <w:t>The outputs</w:t>
      </w:r>
      <w:r>
        <w:rPr>
          <w:spacing w:val="40"/>
        </w:rPr>
        <w:t xml:space="preserve"> </w:t>
      </w:r>
      <w:r>
        <w:t>were needed to be generated as a hot copy and as well as queries to be viewed on the screen.</w:t>
      </w:r>
      <w:r>
        <w:rPr>
          <w:spacing w:val="40"/>
        </w:rPr>
        <w:t xml:space="preserve"> </w:t>
      </w:r>
      <w:r>
        <w:t>Keeping in view these outputs, the format for the output is taken from the outputs, which are currently being obtained after manual processing.</w:t>
      </w:r>
      <w:r>
        <w:rPr>
          <w:spacing w:val="80"/>
        </w:rPr>
        <w:t xml:space="preserve"> </w:t>
      </w:r>
      <w:r>
        <w:t>The standard printer is to be used as output media for hard copies.</w:t>
      </w:r>
    </w:p>
    <w:p w:rsidR="006470BD" w:rsidRDefault="006470BD" w:rsidP="006470BD">
      <w:pPr>
        <w:pStyle w:val="Heading1"/>
        <w:spacing w:before="203"/>
        <w:jc w:val="both"/>
        <w:rPr>
          <w:u w:val="none"/>
        </w:rPr>
      </w:pPr>
      <w:r>
        <w:t>APPLICATION</w:t>
      </w:r>
      <w:r>
        <w:rPr>
          <w:spacing w:val="77"/>
        </w:rPr>
        <w:t xml:space="preserve"> </w:t>
      </w:r>
      <w:r>
        <w:rPr>
          <w:spacing w:val="-2"/>
        </w:rPr>
        <w:t>DEVELOPMENT:</w:t>
      </w:r>
    </w:p>
    <w:p w:rsidR="006470BD" w:rsidRDefault="006470BD" w:rsidP="006470BD">
      <w:pPr>
        <w:pStyle w:val="Heading2"/>
        <w:spacing w:before="245"/>
        <w:jc w:val="both"/>
      </w:pPr>
      <w:r>
        <w:t>N-Tier</w:t>
      </w:r>
      <w:r>
        <w:rPr>
          <w:spacing w:val="-2"/>
        </w:rPr>
        <w:t xml:space="preserve"> Applications:</w:t>
      </w:r>
    </w:p>
    <w:p w:rsidR="006470BD" w:rsidRDefault="006470BD" w:rsidP="006470BD">
      <w:pPr>
        <w:pStyle w:val="BodyText"/>
        <w:spacing w:before="242" w:line="276" w:lineRule="auto"/>
        <w:ind w:left="114" w:right="456"/>
      </w:pPr>
      <w:r>
        <w:t>N-Tier Applications can easily implement the concepts of Distributed Application Design and Architecture. The N-Tier Applications provide strategic</w:t>
      </w:r>
      <w:r>
        <w:rPr>
          <w:spacing w:val="-5"/>
        </w:rPr>
        <w:t xml:space="preserve"> </w:t>
      </w:r>
      <w:r>
        <w:t>benefits</w:t>
      </w:r>
      <w:r>
        <w:rPr>
          <w:spacing w:val="-4"/>
        </w:rPr>
        <w:t xml:space="preserve"> </w:t>
      </w:r>
      <w:r>
        <w:t>to</w:t>
      </w:r>
      <w:r>
        <w:rPr>
          <w:spacing w:val="-6"/>
        </w:rPr>
        <w:t xml:space="preserve"> </w:t>
      </w:r>
      <w:r>
        <w:t>Enterprise</w:t>
      </w:r>
      <w:r>
        <w:rPr>
          <w:spacing w:val="-5"/>
        </w:rPr>
        <w:t xml:space="preserve"> </w:t>
      </w:r>
      <w:r>
        <w:t>Solutions.</w:t>
      </w:r>
      <w:r>
        <w:rPr>
          <w:spacing w:val="-5"/>
        </w:rPr>
        <w:t xml:space="preserve"> </w:t>
      </w:r>
      <w:r>
        <w:t>While</w:t>
      </w:r>
      <w:r>
        <w:rPr>
          <w:spacing w:val="-7"/>
        </w:rPr>
        <w:t xml:space="preserve"> </w:t>
      </w:r>
      <w:r>
        <w:t>2-tier,</w:t>
      </w:r>
      <w:r>
        <w:rPr>
          <w:spacing w:val="-4"/>
        </w:rPr>
        <w:t xml:space="preserve"> </w:t>
      </w:r>
      <w:r>
        <w:t>client-server</w:t>
      </w:r>
      <w:r>
        <w:rPr>
          <w:spacing w:val="-4"/>
        </w:rPr>
        <w:t xml:space="preserve"> </w:t>
      </w:r>
      <w:r>
        <w:t xml:space="preserve">can help us create quick and easy solutions and may be used for Rapid Prototyping, they can easily become a maintenance and security night </w:t>
      </w:r>
      <w:r>
        <w:rPr>
          <w:spacing w:val="-4"/>
        </w:rPr>
        <w:t>mare</w:t>
      </w:r>
    </w:p>
    <w:p w:rsidR="006470BD" w:rsidRDefault="006470BD" w:rsidP="006470BD">
      <w:pPr>
        <w:pStyle w:val="BodyText"/>
        <w:spacing w:before="198" w:line="276" w:lineRule="auto"/>
        <w:ind w:left="114" w:right="456"/>
      </w:pPr>
      <w:r>
        <w:t>The N-tier Applications provide specific advantages that are vital to the business</w:t>
      </w:r>
      <w:r>
        <w:rPr>
          <w:spacing w:val="-4"/>
        </w:rPr>
        <w:t xml:space="preserve"> </w:t>
      </w:r>
      <w:r>
        <w:t>continuity</w:t>
      </w:r>
      <w:r>
        <w:rPr>
          <w:spacing w:val="-3"/>
        </w:rPr>
        <w:t xml:space="preserve"> </w:t>
      </w:r>
      <w:r>
        <w:t>of</w:t>
      </w:r>
      <w:r>
        <w:rPr>
          <w:spacing w:val="-5"/>
        </w:rPr>
        <w:t xml:space="preserve"> </w:t>
      </w:r>
      <w:r>
        <w:t>the</w:t>
      </w:r>
      <w:r>
        <w:rPr>
          <w:spacing w:val="-4"/>
        </w:rPr>
        <w:t xml:space="preserve"> </w:t>
      </w:r>
      <w:r>
        <w:t>enterprise.</w:t>
      </w:r>
      <w:r>
        <w:rPr>
          <w:spacing w:val="-2"/>
        </w:rPr>
        <w:t xml:space="preserve"> </w:t>
      </w:r>
      <w:r>
        <w:t>Typical</w:t>
      </w:r>
      <w:r>
        <w:rPr>
          <w:spacing w:val="-5"/>
        </w:rPr>
        <w:t xml:space="preserve"> </w:t>
      </w:r>
      <w:r>
        <w:t>features</w:t>
      </w:r>
      <w:r>
        <w:rPr>
          <w:spacing w:val="-2"/>
        </w:rPr>
        <w:t xml:space="preserve"> </w:t>
      </w:r>
      <w:r>
        <w:t>of</w:t>
      </w:r>
      <w:r>
        <w:rPr>
          <w:spacing w:val="-5"/>
        </w:rPr>
        <w:t xml:space="preserve"> </w:t>
      </w:r>
      <w:r>
        <w:t>a</w:t>
      </w:r>
      <w:r>
        <w:rPr>
          <w:spacing w:val="-3"/>
        </w:rPr>
        <w:t xml:space="preserve"> </w:t>
      </w:r>
      <w:r>
        <w:t>real</w:t>
      </w:r>
      <w:r>
        <w:rPr>
          <w:spacing w:val="-3"/>
        </w:rPr>
        <w:t xml:space="preserve"> </w:t>
      </w:r>
      <w:r>
        <w:t>life</w:t>
      </w:r>
      <w:r>
        <w:rPr>
          <w:spacing w:val="-4"/>
        </w:rPr>
        <w:t xml:space="preserve"> </w:t>
      </w:r>
      <w:r>
        <w:t>n-tier may include the following:</w:t>
      </w:r>
    </w:p>
    <w:p w:rsidR="00C512A2" w:rsidRDefault="00C512A2" w:rsidP="00C512A2">
      <w:pPr>
        <w:pStyle w:val="BodyText"/>
        <w:numPr>
          <w:ilvl w:val="0"/>
          <w:numId w:val="5"/>
        </w:numPr>
        <w:spacing w:before="198" w:line="276" w:lineRule="auto"/>
        <w:ind w:right="456"/>
      </w:pPr>
      <w:r>
        <w:t>Security</w:t>
      </w:r>
    </w:p>
    <w:p w:rsidR="006470BD" w:rsidRPr="00C512A2" w:rsidRDefault="006470BD" w:rsidP="00C512A2">
      <w:pPr>
        <w:pStyle w:val="ListParagraph"/>
        <w:numPr>
          <w:ilvl w:val="0"/>
          <w:numId w:val="5"/>
        </w:numPr>
        <w:tabs>
          <w:tab w:val="left" w:pos="833"/>
          <w:tab w:val="left" w:pos="834"/>
        </w:tabs>
        <w:spacing w:before="78"/>
        <w:rPr>
          <w:sz w:val="24"/>
        </w:rPr>
      </w:pPr>
      <w:r w:rsidRPr="00C512A2">
        <w:rPr>
          <w:sz w:val="24"/>
        </w:rPr>
        <w:t>Availability</w:t>
      </w:r>
      <w:r w:rsidRPr="00C512A2">
        <w:rPr>
          <w:spacing w:val="-4"/>
          <w:sz w:val="24"/>
        </w:rPr>
        <w:t xml:space="preserve"> </w:t>
      </w:r>
      <w:r w:rsidRPr="00C512A2">
        <w:rPr>
          <w:sz w:val="24"/>
        </w:rPr>
        <w:t>and</w:t>
      </w:r>
      <w:r w:rsidRPr="00C512A2">
        <w:rPr>
          <w:spacing w:val="-2"/>
          <w:sz w:val="24"/>
        </w:rPr>
        <w:t xml:space="preserve"> Scalability</w:t>
      </w:r>
    </w:p>
    <w:p w:rsidR="006470BD" w:rsidRDefault="006470BD" w:rsidP="006470BD">
      <w:pPr>
        <w:pStyle w:val="ListParagraph"/>
        <w:numPr>
          <w:ilvl w:val="0"/>
          <w:numId w:val="5"/>
        </w:numPr>
        <w:tabs>
          <w:tab w:val="left" w:pos="833"/>
          <w:tab w:val="left" w:pos="834"/>
        </w:tabs>
        <w:rPr>
          <w:sz w:val="24"/>
        </w:rPr>
      </w:pPr>
      <w:r>
        <w:rPr>
          <w:spacing w:val="-2"/>
          <w:sz w:val="24"/>
        </w:rPr>
        <w:t>Manageability</w:t>
      </w:r>
    </w:p>
    <w:p w:rsidR="006470BD" w:rsidRDefault="006470BD" w:rsidP="006470BD">
      <w:pPr>
        <w:pStyle w:val="ListParagraph"/>
        <w:numPr>
          <w:ilvl w:val="0"/>
          <w:numId w:val="5"/>
        </w:numPr>
        <w:tabs>
          <w:tab w:val="left" w:pos="833"/>
          <w:tab w:val="left" w:pos="834"/>
        </w:tabs>
        <w:rPr>
          <w:sz w:val="24"/>
        </w:rPr>
      </w:pPr>
      <w:r>
        <w:rPr>
          <w:sz w:val="24"/>
        </w:rPr>
        <w:t>Easy</w:t>
      </w:r>
      <w:r>
        <w:rPr>
          <w:spacing w:val="-1"/>
          <w:sz w:val="24"/>
        </w:rPr>
        <w:t xml:space="preserve"> </w:t>
      </w:r>
      <w:r>
        <w:rPr>
          <w:spacing w:val="-2"/>
          <w:sz w:val="24"/>
        </w:rPr>
        <w:t>Maintenance</w:t>
      </w:r>
    </w:p>
    <w:p w:rsidR="006470BD" w:rsidRDefault="006470BD" w:rsidP="006470BD">
      <w:pPr>
        <w:pStyle w:val="ListParagraph"/>
        <w:numPr>
          <w:ilvl w:val="0"/>
          <w:numId w:val="5"/>
        </w:numPr>
        <w:tabs>
          <w:tab w:val="left" w:pos="833"/>
          <w:tab w:val="left" w:pos="834"/>
        </w:tabs>
        <w:rPr>
          <w:sz w:val="24"/>
        </w:rPr>
      </w:pPr>
      <w:r>
        <w:rPr>
          <w:sz w:val="24"/>
        </w:rPr>
        <w:t>Data</w:t>
      </w:r>
      <w:r>
        <w:rPr>
          <w:spacing w:val="-2"/>
          <w:sz w:val="24"/>
        </w:rPr>
        <w:t xml:space="preserve"> Abstraction</w:t>
      </w:r>
    </w:p>
    <w:p w:rsidR="006470BD" w:rsidRDefault="006470BD" w:rsidP="006470BD">
      <w:pPr>
        <w:pStyle w:val="BodyText"/>
        <w:spacing w:before="242" w:line="276" w:lineRule="auto"/>
        <w:ind w:left="114" w:right="456"/>
      </w:pPr>
      <w:r>
        <w:t>The above mentioned points are some of the key design goals of a successful</w:t>
      </w:r>
      <w:r>
        <w:rPr>
          <w:spacing w:val="-6"/>
        </w:rPr>
        <w:t xml:space="preserve"> </w:t>
      </w:r>
      <w:r>
        <w:t>n-tier</w:t>
      </w:r>
      <w:r>
        <w:rPr>
          <w:spacing w:val="-4"/>
        </w:rPr>
        <w:t xml:space="preserve"> </w:t>
      </w:r>
      <w:r>
        <w:t>application</w:t>
      </w:r>
      <w:r>
        <w:rPr>
          <w:spacing w:val="-6"/>
        </w:rPr>
        <w:t xml:space="preserve"> </w:t>
      </w:r>
      <w:r>
        <w:t>that</w:t>
      </w:r>
      <w:r>
        <w:rPr>
          <w:spacing w:val="-5"/>
        </w:rPr>
        <w:t xml:space="preserve"> </w:t>
      </w:r>
      <w:r>
        <w:t>intends</w:t>
      </w:r>
      <w:r>
        <w:rPr>
          <w:spacing w:val="-3"/>
        </w:rPr>
        <w:t xml:space="preserve"> </w:t>
      </w:r>
      <w:r>
        <w:t>to</w:t>
      </w:r>
      <w:r>
        <w:rPr>
          <w:spacing w:val="-6"/>
        </w:rPr>
        <w:t xml:space="preserve"> </w:t>
      </w:r>
      <w:r>
        <w:t>provide</w:t>
      </w:r>
      <w:r>
        <w:rPr>
          <w:spacing w:val="-5"/>
        </w:rPr>
        <w:t xml:space="preserve"> </w:t>
      </w:r>
      <w:r>
        <w:t>a</w:t>
      </w:r>
      <w:r>
        <w:rPr>
          <w:spacing w:val="-6"/>
        </w:rPr>
        <w:t xml:space="preserve"> </w:t>
      </w:r>
      <w:r>
        <w:t>good</w:t>
      </w:r>
      <w:r>
        <w:rPr>
          <w:spacing w:val="-3"/>
        </w:rPr>
        <w:t xml:space="preserve"> </w:t>
      </w:r>
      <w:r>
        <w:t xml:space="preserve">Business </w:t>
      </w:r>
      <w:r>
        <w:rPr>
          <w:spacing w:val="-2"/>
        </w:rPr>
        <w:t>Solution.</w:t>
      </w:r>
    </w:p>
    <w:p w:rsidR="006470BD" w:rsidRPr="004F1B2A" w:rsidRDefault="006470BD" w:rsidP="006470BD">
      <w:pPr>
        <w:pStyle w:val="Heading2"/>
        <w:spacing w:before="198"/>
        <w:rPr>
          <w:u w:val="single"/>
        </w:rPr>
      </w:pPr>
      <w:r w:rsidRPr="004F1B2A">
        <w:rPr>
          <w:spacing w:val="-2"/>
          <w:u w:val="single"/>
        </w:rPr>
        <w:lastRenderedPageBreak/>
        <w:t>Definition:</w:t>
      </w:r>
    </w:p>
    <w:p w:rsidR="006470BD" w:rsidRDefault="006470BD" w:rsidP="006470BD">
      <w:pPr>
        <w:pStyle w:val="BodyText"/>
        <w:spacing w:before="244" w:line="276" w:lineRule="auto"/>
        <w:ind w:left="114" w:right="456"/>
      </w:pPr>
      <w:r>
        <w:t>Simply</w:t>
      </w:r>
      <w:r>
        <w:rPr>
          <w:spacing w:val="-6"/>
        </w:rPr>
        <w:t xml:space="preserve"> </w:t>
      </w:r>
      <w:r>
        <w:t>stated,</w:t>
      </w:r>
      <w:r>
        <w:rPr>
          <w:spacing w:val="-5"/>
        </w:rPr>
        <w:t xml:space="preserve"> </w:t>
      </w:r>
      <w:r>
        <w:t>an</w:t>
      </w:r>
      <w:r>
        <w:rPr>
          <w:spacing w:val="-6"/>
        </w:rPr>
        <w:t xml:space="preserve"> </w:t>
      </w:r>
      <w:r>
        <w:t>n-tier</w:t>
      </w:r>
      <w:r>
        <w:rPr>
          <w:spacing w:val="-4"/>
        </w:rPr>
        <w:t xml:space="preserve"> </w:t>
      </w:r>
      <w:r>
        <w:t>application</w:t>
      </w:r>
      <w:r>
        <w:rPr>
          <w:spacing w:val="-6"/>
        </w:rPr>
        <w:t xml:space="preserve"> </w:t>
      </w:r>
      <w:r>
        <w:t>helps</w:t>
      </w:r>
      <w:r>
        <w:rPr>
          <w:spacing w:val="-5"/>
        </w:rPr>
        <w:t xml:space="preserve"> </w:t>
      </w:r>
      <w:r>
        <w:t>us</w:t>
      </w:r>
      <w:r>
        <w:rPr>
          <w:spacing w:val="-5"/>
        </w:rPr>
        <w:t xml:space="preserve"> </w:t>
      </w:r>
      <w:r>
        <w:t>distribute</w:t>
      </w:r>
      <w:r>
        <w:rPr>
          <w:spacing w:val="-5"/>
        </w:rPr>
        <w:t xml:space="preserve"> </w:t>
      </w:r>
      <w:r>
        <w:t>the</w:t>
      </w:r>
      <w:r>
        <w:rPr>
          <w:spacing w:val="-5"/>
        </w:rPr>
        <w:t xml:space="preserve"> </w:t>
      </w:r>
      <w:r>
        <w:t>overall functionality into various tiers or layers:</w:t>
      </w:r>
    </w:p>
    <w:p w:rsidR="006470BD" w:rsidRDefault="006470BD" w:rsidP="006470BD">
      <w:pPr>
        <w:pStyle w:val="ListParagraph"/>
        <w:numPr>
          <w:ilvl w:val="1"/>
          <w:numId w:val="5"/>
        </w:numPr>
        <w:tabs>
          <w:tab w:val="left" w:pos="1553"/>
          <w:tab w:val="left" w:pos="1554"/>
        </w:tabs>
        <w:spacing w:before="205"/>
        <w:rPr>
          <w:sz w:val="24"/>
        </w:rPr>
      </w:pPr>
      <w:r>
        <w:rPr>
          <w:sz w:val="24"/>
        </w:rPr>
        <w:t>Presentation</w:t>
      </w:r>
      <w:r>
        <w:rPr>
          <w:spacing w:val="-4"/>
          <w:sz w:val="24"/>
        </w:rPr>
        <w:t xml:space="preserve"> Layer</w:t>
      </w:r>
    </w:p>
    <w:p w:rsidR="006470BD" w:rsidRDefault="006470BD" w:rsidP="006470BD">
      <w:pPr>
        <w:pStyle w:val="ListParagraph"/>
        <w:numPr>
          <w:ilvl w:val="1"/>
          <w:numId w:val="5"/>
        </w:numPr>
        <w:tabs>
          <w:tab w:val="left" w:pos="1553"/>
          <w:tab w:val="left" w:pos="1554"/>
        </w:tabs>
        <w:rPr>
          <w:sz w:val="24"/>
        </w:rPr>
      </w:pPr>
      <w:r>
        <w:rPr>
          <w:sz w:val="24"/>
        </w:rPr>
        <w:t>Business</w:t>
      </w:r>
      <w:r>
        <w:rPr>
          <w:spacing w:val="-3"/>
          <w:sz w:val="24"/>
        </w:rPr>
        <w:t xml:space="preserve"> </w:t>
      </w:r>
      <w:r>
        <w:rPr>
          <w:sz w:val="24"/>
        </w:rPr>
        <w:t xml:space="preserve">Rules </w:t>
      </w:r>
      <w:r>
        <w:rPr>
          <w:spacing w:val="-4"/>
          <w:sz w:val="24"/>
        </w:rPr>
        <w:t>Layer</w:t>
      </w:r>
    </w:p>
    <w:p w:rsidR="006470BD" w:rsidRDefault="006470BD" w:rsidP="006470BD">
      <w:pPr>
        <w:pStyle w:val="ListParagraph"/>
        <w:numPr>
          <w:ilvl w:val="1"/>
          <w:numId w:val="5"/>
        </w:numPr>
        <w:tabs>
          <w:tab w:val="left" w:pos="1553"/>
          <w:tab w:val="left" w:pos="1554"/>
        </w:tabs>
        <w:rPr>
          <w:sz w:val="24"/>
        </w:rPr>
      </w:pPr>
      <w:r>
        <w:rPr>
          <w:sz w:val="24"/>
        </w:rPr>
        <w:t>Data</w:t>
      </w:r>
      <w:r>
        <w:rPr>
          <w:spacing w:val="-5"/>
          <w:sz w:val="24"/>
        </w:rPr>
        <w:t xml:space="preserve"> </w:t>
      </w:r>
      <w:r>
        <w:rPr>
          <w:sz w:val="24"/>
        </w:rPr>
        <w:t>Access</w:t>
      </w:r>
      <w:r>
        <w:rPr>
          <w:spacing w:val="-2"/>
          <w:sz w:val="24"/>
        </w:rPr>
        <w:t xml:space="preserve"> </w:t>
      </w:r>
      <w:r>
        <w:rPr>
          <w:spacing w:val="-4"/>
          <w:sz w:val="24"/>
        </w:rPr>
        <w:t>Layer</w:t>
      </w:r>
    </w:p>
    <w:p w:rsidR="006470BD" w:rsidRDefault="006470BD" w:rsidP="006470BD">
      <w:pPr>
        <w:pStyle w:val="ListParagraph"/>
        <w:numPr>
          <w:ilvl w:val="1"/>
          <w:numId w:val="5"/>
        </w:numPr>
        <w:tabs>
          <w:tab w:val="left" w:pos="1553"/>
          <w:tab w:val="left" w:pos="1554"/>
        </w:tabs>
        <w:rPr>
          <w:sz w:val="24"/>
        </w:rPr>
      </w:pPr>
      <w:r>
        <w:rPr>
          <w:sz w:val="24"/>
        </w:rPr>
        <w:t>Database/Data</w:t>
      </w:r>
      <w:r>
        <w:rPr>
          <w:spacing w:val="-5"/>
          <w:sz w:val="24"/>
        </w:rPr>
        <w:t xml:space="preserve"> </w:t>
      </w:r>
      <w:r>
        <w:rPr>
          <w:spacing w:val="-2"/>
          <w:sz w:val="24"/>
        </w:rPr>
        <w:t>Store</w:t>
      </w:r>
    </w:p>
    <w:p w:rsidR="006470BD" w:rsidRDefault="006470BD" w:rsidP="006470BD">
      <w:pPr>
        <w:pStyle w:val="BodyText"/>
        <w:spacing w:before="242" w:line="276" w:lineRule="auto"/>
        <w:ind w:left="114" w:right="456"/>
      </w:pPr>
      <w:r>
        <w:t>Each layer can be developed independently of the other provided that it adheres</w:t>
      </w:r>
      <w:r>
        <w:rPr>
          <w:spacing w:val="-2"/>
        </w:rPr>
        <w:t xml:space="preserve"> </w:t>
      </w:r>
      <w:r>
        <w:t>to</w:t>
      </w:r>
      <w:r>
        <w:rPr>
          <w:spacing w:val="-5"/>
        </w:rPr>
        <w:t xml:space="preserve"> </w:t>
      </w:r>
      <w:r>
        <w:t>the</w:t>
      </w:r>
      <w:r>
        <w:rPr>
          <w:spacing w:val="-4"/>
        </w:rPr>
        <w:t xml:space="preserve"> </w:t>
      </w:r>
      <w:r>
        <w:t>standards</w:t>
      </w:r>
      <w:r>
        <w:rPr>
          <w:spacing w:val="-4"/>
        </w:rPr>
        <w:t xml:space="preserve"> </w:t>
      </w:r>
      <w:r>
        <w:t>and</w:t>
      </w:r>
      <w:r>
        <w:rPr>
          <w:spacing w:val="-4"/>
        </w:rPr>
        <w:t xml:space="preserve"> </w:t>
      </w:r>
      <w:r>
        <w:t>communicates</w:t>
      </w:r>
      <w:r>
        <w:rPr>
          <w:spacing w:val="-2"/>
        </w:rPr>
        <w:t xml:space="preserve"> </w:t>
      </w:r>
      <w:r>
        <w:t>with</w:t>
      </w:r>
      <w:r>
        <w:rPr>
          <w:spacing w:val="-5"/>
        </w:rPr>
        <w:t xml:space="preserve"> </w:t>
      </w:r>
      <w:r>
        <w:t>the</w:t>
      </w:r>
      <w:r>
        <w:rPr>
          <w:spacing w:val="-4"/>
        </w:rPr>
        <w:t xml:space="preserve"> </w:t>
      </w:r>
      <w:r>
        <w:t>other</w:t>
      </w:r>
      <w:r>
        <w:rPr>
          <w:spacing w:val="-3"/>
        </w:rPr>
        <w:t xml:space="preserve"> </w:t>
      </w:r>
      <w:r>
        <w:t>layers</w:t>
      </w:r>
      <w:r>
        <w:rPr>
          <w:spacing w:val="-4"/>
        </w:rPr>
        <w:t xml:space="preserve"> </w:t>
      </w:r>
      <w:r>
        <w:t>as</w:t>
      </w:r>
      <w:r>
        <w:rPr>
          <w:spacing w:val="-4"/>
        </w:rPr>
        <w:t xml:space="preserve"> </w:t>
      </w:r>
      <w:r>
        <w:t>per the specifications.</w:t>
      </w:r>
    </w:p>
    <w:p w:rsidR="006470BD" w:rsidRDefault="006470BD" w:rsidP="006470BD">
      <w:pPr>
        <w:pStyle w:val="BodyText"/>
        <w:spacing w:before="198" w:line="276" w:lineRule="auto"/>
        <w:ind w:left="114" w:right="456"/>
      </w:pPr>
      <w:r>
        <w:t>This</w:t>
      </w:r>
      <w:r>
        <w:rPr>
          <w:spacing w:val="-3"/>
        </w:rPr>
        <w:t xml:space="preserve"> </w:t>
      </w:r>
      <w:r>
        <w:t>is</w:t>
      </w:r>
      <w:r>
        <w:rPr>
          <w:spacing w:val="-3"/>
        </w:rPr>
        <w:t xml:space="preserve"> </w:t>
      </w:r>
      <w:r>
        <w:t>the</w:t>
      </w:r>
      <w:r>
        <w:rPr>
          <w:spacing w:val="-3"/>
        </w:rPr>
        <w:t xml:space="preserve"> </w:t>
      </w:r>
      <w:r>
        <w:t>one</w:t>
      </w:r>
      <w:r>
        <w:rPr>
          <w:spacing w:val="-3"/>
        </w:rPr>
        <w:t xml:space="preserve"> </w:t>
      </w:r>
      <w:r>
        <w:t>of</w:t>
      </w:r>
      <w:r>
        <w:rPr>
          <w:spacing w:val="-4"/>
        </w:rPr>
        <w:t xml:space="preserve"> </w:t>
      </w:r>
      <w:r>
        <w:t>the</w:t>
      </w:r>
      <w:r>
        <w:rPr>
          <w:spacing w:val="-3"/>
        </w:rPr>
        <w:t xml:space="preserve"> </w:t>
      </w:r>
      <w:r>
        <w:t>biggest</w:t>
      </w:r>
      <w:r>
        <w:rPr>
          <w:spacing w:val="-4"/>
        </w:rPr>
        <w:t xml:space="preserve"> </w:t>
      </w:r>
      <w:r>
        <w:t>advantages</w:t>
      </w:r>
      <w:r>
        <w:rPr>
          <w:spacing w:val="-3"/>
        </w:rPr>
        <w:t xml:space="preserve"> </w:t>
      </w:r>
      <w:r>
        <w:t>of</w:t>
      </w:r>
      <w:r>
        <w:rPr>
          <w:spacing w:val="-4"/>
        </w:rPr>
        <w:t xml:space="preserve"> </w:t>
      </w:r>
      <w:r>
        <w:t>the</w:t>
      </w:r>
      <w:r>
        <w:rPr>
          <w:spacing w:val="-3"/>
        </w:rPr>
        <w:t xml:space="preserve"> </w:t>
      </w:r>
      <w:r>
        <w:t>n-tier</w:t>
      </w:r>
      <w:r>
        <w:rPr>
          <w:spacing w:val="-2"/>
        </w:rPr>
        <w:t xml:space="preserve"> </w:t>
      </w:r>
      <w:r>
        <w:t>application.</w:t>
      </w:r>
      <w:r>
        <w:rPr>
          <w:spacing w:val="79"/>
        </w:rPr>
        <w:t xml:space="preserve"> </w:t>
      </w:r>
      <w:r>
        <w:t>Each layer can potentially treat the other layer as a ‘Block-Box’.</w:t>
      </w:r>
    </w:p>
    <w:p w:rsidR="006470BD" w:rsidRDefault="006470BD" w:rsidP="006470BD">
      <w:pPr>
        <w:pStyle w:val="BodyText"/>
        <w:spacing w:before="199" w:line="276" w:lineRule="auto"/>
        <w:ind w:left="114" w:right="456"/>
      </w:pPr>
      <w:r>
        <w:t>In</w:t>
      </w:r>
      <w:r>
        <w:rPr>
          <w:spacing w:val="-5"/>
        </w:rPr>
        <w:t xml:space="preserve"> </w:t>
      </w:r>
      <w:r>
        <w:t>other</w:t>
      </w:r>
      <w:r>
        <w:rPr>
          <w:spacing w:val="-3"/>
        </w:rPr>
        <w:t xml:space="preserve"> </w:t>
      </w:r>
      <w:r>
        <w:t>words,</w:t>
      </w:r>
      <w:r>
        <w:rPr>
          <w:spacing w:val="-4"/>
        </w:rPr>
        <w:t xml:space="preserve"> </w:t>
      </w:r>
      <w:r>
        <w:t>each</w:t>
      </w:r>
      <w:r>
        <w:rPr>
          <w:spacing w:val="-5"/>
        </w:rPr>
        <w:t xml:space="preserve"> </w:t>
      </w:r>
      <w:r>
        <w:t>layer</w:t>
      </w:r>
      <w:r>
        <w:rPr>
          <w:spacing w:val="-3"/>
        </w:rPr>
        <w:t xml:space="preserve"> </w:t>
      </w:r>
      <w:r>
        <w:t>does</w:t>
      </w:r>
      <w:r>
        <w:rPr>
          <w:spacing w:val="-4"/>
        </w:rPr>
        <w:t xml:space="preserve"> </w:t>
      </w:r>
      <w:r>
        <w:t>not</w:t>
      </w:r>
      <w:r>
        <w:rPr>
          <w:spacing w:val="-5"/>
        </w:rPr>
        <w:t xml:space="preserve"> </w:t>
      </w:r>
      <w:r>
        <w:t>care</w:t>
      </w:r>
      <w:r>
        <w:rPr>
          <w:spacing w:val="-4"/>
        </w:rPr>
        <w:t xml:space="preserve"> </w:t>
      </w:r>
      <w:r>
        <w:t>how</w:t>
      </w:r>
      <w:r>
        <w:rPr>
          <w:spacing w:val="-3"/>
        </w:rPr>
        <w:t xml:space="preserve"> </w:t>
      </w:r>
      <w:r>
        <w:t>other</w:t>
      </w:r>
      <w:r>
        <w:rPr>
          <w:spacing w:val="-3"/>
        </w:rPr>
        <w:t xml:space="preserve"> </w:t>
      </w:r>
      <w:r>
        <w:t>layer</w:t>
      </w:r>
      <w:r>
        <w:rPr>
          <w:spacing w:val="-3"/>
        </w:rPr>
        <w:t xml:space="preserve"> </w:t>
      </w:r>
      <w:r>
        <w:t>processes</w:t>
      </w:r>
      <w:r>
        <w:rPr>
          <w:spacing w:val="-2"/>
        </w:rPr>
        <w:t xml:space="preserve"> </w:t>
      </w:r>
      <w:r>
        <w:t>the data as long as it sends the right data in a correct format.</w:t>
      </w:r>
    </w:p>
    <w:p w:rsidR="006470BD" w:rsidRDefault="006470BD" w:rsidP="006470BD">
      <w:pPr>
        <w:spacing w:line="276" w:lineRule="auto"/>
      </w:pPr>
    </w:p>
    <w:p w:rsidR="00C512A2" w:rsidRDefault="00C512A2" w:rsidP="006470BD">
      <w:pPr>
        <w:spacing w:line="276" w:lineRule="auto"/>
        <w:rPr>
          <w:noProof/>
          <w:sz w:val="20"/>
        </w:rPr>
      </w:pPr>
      <w:r>
        <w:rPr>
          <w:noProof/>
          <w:sz w:val="20"/>
        </w:rPr>
        <w:drawing>
          <wp:inline distT="0" distB="0" distL="0" distR="0" wp14:anchorId="08C75120" wp14:editId="617FFB4F">
            <wp:extent cx="5136009" cy="2869531"/>
            <wp:effectExtent l="0" t="0" r="7620" b="762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43107" cy="2873497"/>
                    </a:xfrm>
                    <a:prstGeom prst="rect">
                      <a:avLst/>
                    </a:prstGeom>
                  </pic:spPr>
                </pic:pic>
              </a:graphicData>
            </a:graphic>
          </wp:inline>
        </w:drawing>
      </w:r>
    </w:p>
    <w:p w:rsidR="00C512A2" w:rsidRPr="00C512A2" w:rsidRDefault="00C512A2" w:rsidP="00C512A2"/>
    <w:p w:rsidR="00C512A2" w:rsidRPr="00C512A2" w:rsidRDefault="00C512A2" w:rsidP="00C512A2"/>
    <w:p w:rsidR="00C512A2" w:rsidRDefault="00C512A2" w:rsidP="00C512A2">
      <w:pPr>
        <w:rPr>
          <w:noProof/>
          <w:sz w:val="20"/>
        </w:rPr>
      </w:pPr>
    </w:p>
    <w:p w:rsidR="00C512A2" w:rsidRDefault="00C512A2" w:rsidP="00C512A2">
      <w:pPr>
        <w:pStyle w:val="Heading2"/>
        <w:spacing w:before="100"/>
        <w:ind w:right="3166"/>
      </w:pPr>
      <w:r>
        <w:rPr>
          <w:noProof/>
          <w:sz w:val="20"/>
        </w:rPr>
        <w:tab/>
      </w:r>
      <w:r>
        <w:t>Fig</w:t>
      </w:r>
      <w:r>
        <w:rPr>
          <w:spacing w:val="-3"/>
        </w:rPr>
        <w:t xml:space="preserve"> </w:t>
      </w:r>
      <w:r>
        <w:t>1.1-N-Tier</w:t>
      </w:r>
      <w:r>
        <w:rPr>
          <w:spacing w:val="-3"/>
        </w:rPr>
        <w:t xml:space="preserve"> </w:t>
      </w:r>
      <w:r>
        <w:rPr>
          <w:spacing w:val="-2"/>
        </w:rPr>
        <w:t>Architecture</w:t>
      </w:r>
    </w:p>
    <w:p w:rsidR="00C512A2" w:rsidRDefault="00C512A2" w:rsidP="00C512A2">
      <w:pPr>
        <w:tabs>
          <w:tab w:val="left" w:pos="3894"/>
        </w:tabs>
        <w:rPr>
          <w:noProof/>
          <w:sz w:val="20"/>
        </w:rPr>
      </w:pPr>
    </w:p>
    <w:p w:rsidR="00C512A2" w:rsidRPr="00C512A2" w:rsidRDefault="00C512A2" w:rsidP="00C512A2">
      <w:pPr>
        <w:tabs>
          <w:tab w:val="left" w:pos="3894"/>
        </w:tabs>
        <w:sectPr w:rsidR="00C512A2" w:rsidRPr="00C512A2" w:rsidSect="00C512A2">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6470BD" w:rsidRPr="00C512A2" w:rsidRDefault="006470BD" w:rsidP="00C512A2">
      <w:pPr>
        <w:pStyle w:val="ListParagraph"/>
        <w:numPr>
          <w:ilvl w:val="0"/>
          <w:numId w:val="9"/>
        </w:numPr>
        <w:tabs>
          <w:tab w:val="left" w:pos="834"/>
        </w:tabs>
        <w:spacing w:before="244"/>
        <w:rPr>
          <w:b/>
          <w:sz w:val="24"/>
        </w:rPr>
      </w:pPr>
      <w:r w:rsidRPr="00C512A2">
        <w:rPr>
          <w:b/>
          <w:sz w:val="24"/>
        </w:rPr>
        <w:lastRenderedPageBreak/>
        <w:t>The</w:t>
      </w:r>
      <w:r w:rsidRPr="00C512A2">
        <w:rPr>
          <w:b/>
          <w:spacing w:val="-5"/>
          <w:sz w:val="24"/>
        </w:rPr>
        <w:t xml:space="preserve"> </w:t>
      </w:r>
      <w:r w:rsidRPr="00C512A2">
        <w:rPr>
          <w:b/>
          <w:sz w:val="24"/>
        </w:rPr>
        <w:t>Presentation</w:t>
      </w:r>
      <w:r w:rsidRPr="00C512A2">
        <w:rPr>
          <w:b/>
          <w:spacing w:val="-3"/>
          <w:sz w:val="24"/>
        </w:rPr>
        <w:t xml:space="preserve"> </w:t>
      </w:r>
      <w:r w:rsidRPr="00C512A2">
        <w:rPr>
          <w:b/>
          <w:spacing w:val="-2"/>
          <w:sz w:val="24"/>
        </w:rPr>
        <w:t>Layer:</w:t>
      </w:r>
    </w:p>
    <w:p w:rsidR="006470BD" w:rsidRDefault="006470BD" w:rsidP="006470BD">
      <w:pPr>
        <w:pStyle w:val="BodyText"/>
        <w:spacing w:before="242" w:line="276" w:lineRule="auto"/>
        <w:ind w:left="834" w:right="456"/>
      </w:pPr>
      <w:r>
        <w:t>Also</w:t>
      </w:r>
      <w:r>
        <w:rPr>
          <w:spacing w:val="40"/>
        </w:rPr>
        <w:t xml:space="preserve"> </w:t>
      </w:r>
      <w:r>
        <w:t>called as the client layer comprises of components that are dedicated to presenting the data to the user. For example: Windows/Web</w:t>
      </w:r>
      <w:r>
        <w:rPr>
          <w:spacing w:val="-4"/>
        </w:rPr>
        <w:t xml:space="preserve"> </w:t>
      </w:r>
      <w:r>
        <w:t>Forms</w:t>
      </w:r>
      <w:r>
        <w:rPr>
          <w:spacing w:val="-6"/>
        </w:rPr>
        <w:t xml:space="preserve"> </w:t>
      </w:r>
      <w:r>
        <w:t>and</w:t>
      </w:r>
      <w:r>
        <w:rPr>
          <w:spacing w:val="-6"/>
        </w:rPr>
        <w:t xml:space="preserve"> </w:t>
      </w:r>
      <w:r>
        <w:t>buttons,</w:t>
      </w:r>
      <w:r>
        <w:rPr>
          <w:spacing w:val="-6"/>
        </w:rPr>
        <w:t xml:space="preserve"> </w:t>
      </w:r>
      <w:r>
        <w:t>edit</w:t>
      </w:r>
      <w:r>
        <w:rPr>
          <w:spacing w:val="-5"/>
        </w:rPr>
        <w:t xml:space="preserve"> </w:t>
      </w:r>
      <w:r>
        <w:t>boxes,</w:t>
      </w:r>
      <w:r>
        <w:rPr>
          <w:spacing w:val="-6"/>
        </w:rPr>
        <w:t xml:space="preserve"> </w:t>
      </w:r>
      <w:r>
        <w:t>Text</w:t>
      </w:r>
      <w:r>
        <w:rPr>
          <w:spacing w:val="-5"/>
        </w:rPr>
        <w:t xml:space="preserve"> </w:t>
      </w:r>
      <w:r>
        <w:t>boxes,</w:t>
      </w:r>
      <w:r>
        <w:rPr>
          <w:spacing w:val="-4"/>
        </w:rPr>
        <w:t xml:space="preserve"> </w:t>
      </w:r>
      <w:r>
        <w:t>labels, grids, etc.</w:t>
      </w:r>
    </w:p>
    <w:p w:rsidR="006470BD" w:rsidRDefault="006470BD" w:rsidP="00C512A2">
      <w:pPr>
        <w:pStyle w:val="Heading2"/>
        <w:numPr>
          <w:ilvl w:val="0"/>
          <w:numId w:val="9"/>
        </w:numPr>
        <w:tabs>
          <w:tab w:val="left" w:pos="834"/>
        </w:tabs>
        <w:spacing w:before="199"/>
      </w:pPr>
      <w:r>
        <w:t>The</w:t>
      </w:r>
      <w:r>
        <w:rPr>
          <w:spacing w:val="-6"/>
        </w:rPr>
        <w:t xml:space="preserve"> </w:t>
      </w:r>
      <w:r>
        <w:t>Business</w:t>
      </w:r>
      <w:r>
        <w:rPr>
          <w:spacing w:val="-1"/>
        </w:rPr>
        <w:t xml:space="preserve"> </w:t>
      </w:r>
      <w:r>
        <w:t>Rules</w:t>
      </w:r>
      <w:r>
        <w:rPr>
          <w:spacing w:val="-4"/>
        </w:rPr>
        <w:t xml:space="preserve"> </w:t>
      </w:r>
      <w:r>
        <w:rPr>
          <w:spacing w:val="-2"/>
        </w:rPr>
        <w:t>Layer:</w:t>
      </w:r>
    </w:p>
    <w:p w:rsidR="006470BD" w:rsidRDefault="006470BD" w:rsidP="006470BD">
      <w:pPr>
        <w:pStyle w:val="BodyText"/>
        <w:spacing w:before="244" w:line="276" w:lineRule="auto"/>
        <w:ind w:left="834" w:right="471"/>
      </w:pPr>
      <w:r>
        <w:t>This layer encapsulates the Business rules or the business logic of the encapsulations. To</w:t>
      </w:r>
      <w:r>
        <w:rPr>
          <w:spacing w:val="-1"/>
        </w:rPr>
        <w:t xml:space="preserve"> </w:t>
      </w:r>
      <w:r>
        <w:t>have a</w:t>
      </w:r>
      <w:r>
        <w:rPr>
          <w:spacing w:val="-1"/>
        </w:rPr>
        <w:t xml:space="preserve"> </w:t>
      </w:r>
      <w:r>
        <w:t>separate layer for business logic is of a great advantage. This is because any changes in Business Rules can</w:t>
      </w:r>
      <w:r>
        <w:rPr>
          <w:spacing w:val="-5"/>
        </w:rPr>
        <w:t xml:space="preserve"> </w:t>
      </w:r>
      <w:r>
        <w:t>be</w:t>
      </w:r>
      <w:r>
        <w:rPr>
          <w:spacing w:val="-6"/>
        </w:rPr>
        <w:t xml:space="preserve"> </w:t>
      </w:r>
      <w:r>
        <w:t>easily</w:t>
      </w:r>
      <w:r>
        <w:rPr>
          <w:spacing w:val="-5"/>
        </w:rPr>
        <w:t xml:space="preserve"> </w:t>
      </w:r>
      <w:r>
        <w:t>handled</w:t>
      </w:r>
      <w:r>
        <w:rPr>
          <w:spacing w:val="-4"/>
        </w:rPr>
        <w:t xml:space="preserve"> </w:t>
      </w:r>
      <w:r>
        <w:t>in</w:t>
      </w:r>
      <w:r>
        <w:rPr>
          <w:spacing w:val="-5"/>
        </w:rPr>
        <w:t xml:space="preserve"> </w:t>
      </w:r>
      <w:r>
        <w:t>this</w:t>
      </w:r>
      <w:r>
        <w:rPr>
          <w:spacing w:val="-4"/>
        </w:rPr>
        <w:t xml:space="preserve"> </w:t>
      </w:r>
      <w:r>
        <w:t>layer.</w:t>
      </w:r>
      <w:r>
        <w:rPr>
          <w:spacing w:val="-2"/>
        </w:rPr>
        <w:t xml:space="preserve"> </w:t>
      </w:r>
      <w:r>
        <w:t>As</w:t>
      </w:r>
      <w:r>
        <w:rPr>
          <w:spacing w:val="-4"/>
        </w:rPr>
        <w:t xml:space="preserve"> </w:t>
      </w:r>
      <w:r>
        <w:t>long</w:t>
      </w:r>
      <w:r>
        <w:rPr>
          <w:spacing w:val="-4"/>
        </w:rPr>
        <w:t xml:space="preserve"> </w:t>
      </w:r>
      <w:r>
        <w:t>as</w:t>
      </w:r>
      <w:r>
        <w:rPr>
          <w:spacing w:val="-4"/>
        </w:rPr>
        <w:t xml:space="preserve"> </w:t>
      </w:r>
      <w:r>
        <w:t>the</w:t>
      </w:r>
      <w:r>
        <w:rPr>
          <w:spacing w:val="-4"/>
        </w:rPr>
        <w:t xml:space="preserve"> </w:t>
      </w:r>
      <w:r>
        <w:t>interface</w:t>
      </w:r>
      <w:r>
        <w:rPr>
          <w:spacing w:val="-2"/>
        </w:rPr>
        <w:t xml:space="preserve"> </w:t>
      </w:r>
      <w:r>
        <w:t>between the layers remains the same, any changes to the functionality/processing logic in this layer can be made without impacting</w:t>
      </w:r>
      <w:r>
        <w:rPr>
          <w:spacing w:val="-2"/>
        </w:rPr>
        <w:t xml:space="preserve"> </w:t>
      </w:r>
      <w:r>
        <w:t>the</w:t>
      </w:r>
      <w:r>
        <w:rPr>
          <w:spacing w:val="-2"/>
        </w:rPr>
        <w:t xml:space="preserve"> </w:t>
      </w:r>
      <w:r>
        <w:t>others.</w:t>
      </w:r>
      <w:r>
        <w:rPr>
          <w:spacing w:val="-2"/>
        </w:rPr>
        <w:t xml:space="preserve"> </w:t>
      </w:r>
      <w:r>
        <w:t>A</w:t>
      </w:r>
      <w:r>
        <w:rPr>
          <w:spacing w:val="-3"/>
        </w:rPr>
        <w:t xml:space="preserve"> </w:t>
      </w:r>
      <w:r>
        <w:t>lot</w:t>
      </w:r>
      <w:r>
        <w:rPr>
          <w:spacing w:val="-1"/>
        </w:rPr>
        <w:t xml:space="preserve"> </w:t>
      </w:r>
      <w:r>
        <w:t>of</w:t>
      </w:r>
      <w:r>
        <w:rPr>
          <w:spacing w:val="-3"/>
        </w:rPr>
        <w:t xml:space="preserve"> </w:t>
      </w:r>
      <w:r>
        <w:t>client-server</w:t>
      </w:r>
      <w:r>
        <w:rPr>
          <w:spacing w:val="-1"/>
        </w:rPr>
        <w:t xml:space="preserve"> </w:t>
      </w:r>
      <w:r>
        <w:t>apps failed</w:t>
      </w:r>
      <w:r>
        <w:rPr>
          <w:spacing w:val="-2"/>
        </w:rPr>
        <w:t xml:space="preserve"> </w:t>
      </w:r>
      <w:r>
        <w:t>to</w:t>
      </w:r>
      <w:r>
        <w:rPr>
          <w:spacing w:val="-3"/>
        </w:rPr>
        <w:t xml:space="preserve"> </w:t>
      </w:r>
      <w:r>
        <w:t>implement successfully as changing the business logic was a painful process.</w:t>
      </w:r>
    </w:p>
    <w:p w:rsidR="006470BD" w:rsidRDefault="006470BD" w:rsidP="006470BD">
      <w:pPr>
        <w:pStyle w:val="BodyText"/>
        <w:rPr>
          <w:sz w:val="28"/>
        </w:rPr>
      </w:pPr>
    </w:p>
    <w:p w:rsidR="006470BD" w:rsidRDefault="006470BD" w:rsidP="006470BD">
      <w:pPr>
        <w:pStyle w:val="BodyText"/>
        <w:spacing w:before="1"/>
        <w:rPr>
          <w:sz w:val="32"/>
        </w:rPr>
      </w:pPr>
    </w:p>
    <w:p w:rsidR="006470BD" w:rsidRDefault="006470BD" w:rsidP="00C512A2">
      <w:pPr>
        <w:pStyle w:val="Heading2"/>
        <w:numPr>
          <w:ilvl w:val="0"/>
          <w:numId w:val="9"/>
        </w:numPr>
        <w:tabs>
          <w:tab w:val="left" w:pos="834"/>
        </w:tabs>
      </w:pPr>
      <w:r>
        <w:t>The</w:t>
      </w:r>
      <w:r>
        <w:rPr>
          <w:spacing w:val="-3"/>
        </w:rPr>
        <w:t xml:space="preserve"> </w:t>
      </w:r>
      <w:r>
        <w:t>Data</w:t>
      </w:r>
      <w:r>
        <w:rPr>
          <w:spacing w:val="-3"/>
        </w:rPr>
        <w:t xml:space="preserve"> </w:t>
      </w:r>
      <w:r>
        <w:t>Access</w:t>
      </w:r>
      <w:r>
        <w:rPr>
          <w:spacing w:val="-3"/>
        </w:rPr>
        <w:t xml:space="preserve"> </w:t>
      </w:r>
      <w:r>
        <w:rPr>
          <w:spacing w:val="-2"/>
        </w:rPr>
        <w:t>Layer:</w:t>
      </w:r>
    </w:p>
    <w:p w:rsidR="006470BD" w:rsidRDefault="006470BD" w:rsidP="006470BD">
      <w:pPr>
        <w:pStyle w:val="BodyText"/>
        <w:spacing w:before="9"/>
        <w:rPr>
          <w:b/>
          <w:sz w:val="26"/>
        </w:rPr>
      </w:pPr>
    </w:p>
    <w:p w:rsidR="006470BD" w:rsidRDefault="006470BD" w:rsidP="00C512A2">
      <w:pPr>
        <w:pStyle w:val="BodyText"/>
        <w:ind w:left="834" w:right="613"/>
      </w:pPr>
      <w:r>
        <w:t>This layer comprises of components that help in accessing the Database. If used in the right way, this layer provides a level of abstraction for the database structures. Simply put changes made to</w:t>
      </w:r>
      <w:r>
        <w:rPr>
          <w:spacing w:val="-3"/>
        </w:rPr>
        <w:t xml:space="preserve"> </w:t>
      </w:r>
      <w:r>
        <w:t>the</w:t>
      </w:r>
      <w:r>
        <w:rPr>
          <w:spacing w:val="-5"/>
        </w:rPr>
        <w:t xml:space="preserve"> </w:t>
      </w:r>
      <w:r>
        <w:t>database,</w:t>
      </w:r>
      <w:r>
        <w:rPr>
          <w:spacing w:val="-4"/>
        </w:rPr>
        <w:t xml:space="preserve"> </w:t>
      </w:r>
      <w:r>
        <w:t>tables,</w:t>
      </w:r>
      <w:r>
        <w:rPr>
          <w:spacing w:val="-4"/>
        </w:rPr>
        <w:t xml:space="preserve"> </w:t>
      </w:r>
      <w:r>
        <w:t>etc</w:t>
      </w:r>
      <w:r>
        <w:rPr>
          <w:spacing w:val="-4"/>
        </w:rPr>
        <w:t xml:space="preserve"> </w:t>
      </w:r>
      <w:r>
        <w:t>do</w:t>
      </w:r>
      <w:r>
        <w:rPr>
          <w:spacing w:val="-4"/>
        </w:rPr>
        <w:t xml:space="preserve"> </w:t>
      </w:r>
      <w:r>
        <w:t>not</w:t>
      </w:r>
      <w:r>
        <w:rPr>
          <w:spacing w:val="-4"/>
        </w:rPr>
        <w:t xml:space="preserve"> </w:t>
      </w:r>
      <w:r>
        <w:t>affect</w:t>
      </w:r>
      <w:r>
        <w:rPr>
          <w:spacing w:val="-3"/>
        </w:rPr>
        <w:t xml:space="preserve"> </w:t>
      </w:r>
      <w:r>
        <w:t>the</w:t>
      </w:r>
      <w:r>
        <w:rPr>
          <w:spacing w:val="-4"/>
        </w:rPr>
        <w:t xml:space="preserve"> </w:t>
      </w:r>
      <w:r>
        <w:t>rest</w:t>
      </w:r>
      <w:r>
        <w:rPr>
          <w:spacing w:val="-3"/>
        </w:rPr>
        <w:t xml:space="preserve"> </w:t>
      </w:r>
      <w:r>
        <w:t>of</w:t>
      </w:r>
      <w:r>
        <w:rPr>
          <w:spacing w:val="-4"/>
        </w:rPr>
        <w:t xml:space="preserve"> </w:t>
      </w:r>
      <w:r>
        <w:t>the</w:t>
      </w:r>
      <w:r>
        <w:rPr>
          <w:spacing w:val="-4"/>
        </w:rPr>
        <w:t xml:space="preserve"> </w:t>
      </w:r>
      <w:r>
        <w:t>application because of the Data Access layer. The different application layers send the data requests to this layer and receive the response from this layer.</w:t>
      </w:r>
    </w:p>
    <w:p w:rsidR="00C512A2" w:rsidRDefault="00C512A2" w:rsidP="00C512A2">
      <w:pPr>
        <w:pStyle w:val="BodyText"/>
        <w:ind w:right="613"/>
      </w:pPr>
    </w:p>
    <w:p w:rsidR="00C512A2" w:rsidRDefault="00C512A2" w:rsidP="00C512A2">
      <w:pPr>
        <w:pStyle w:val="BodyText"/>
        <w:numPr>
          <w:ilvl w:val="0"/>
          <w:numId w:val="9"/>
        </w:numPr>
        <w:ind w:right="613"/>
        <w:rPr>
          <w:b/>
          <w:bCs/>
        </w:rPr>
      </w:pPr>
      <w:r w:rsidRPr="00C512A2">
        <w:rPr>
          <w:b/>
          <w:bCs/>
        </w:rPr>
        <w:t xml:space="preserve">The Database Layer: </w:t>
      </w:r>
    </w:p>
    <w:p w:rsidR="00C512A2" w:rsidRDefault="00C512A2" w:rsidP="00C512A2">
      <w:pPr>
        <w:pStyle w:val="BodyText"/>
        <w:ind w:right="613"/>
        <w:rPr>
          <w:b/>
          <w:bCs/>
        </w:rPr>
      </w:pPr>
    </w:p>
    <w:p w:rsidR="00C512A2" w:rsidRDefault="00C512A2" w:rsidP="00C512A2">
      <w:pPr>
        <w:pStyle w:val="BodyText"/>
        <w:spacing w:before="243" w:line="276" w:lineRule="auto"/>
        <w:ind w:left="834" w:right="582"/>
        <w:jc w:val="both"/>
      </w:pPr>
      <w:r>
        <w:t>This</w:t>
      </w:r>
      <w:r>
        <w:rPr>
          <w:spacing w:val="-4"/>
        </w:rPr>
        <w:t xml:space="preserve"> </w:t>
      </w:r>
      <w:r>
        <w:t>layer</w:t>
      </w:r>
      <w:r>
        <w:rPr>
          <w:spacing w:val="-3"/>
        </w:rPr>
        <w:t xml:space="preserve"> </w:t>
      </w:r>
      <w:r>
        <w:t>comprises</w:t>
      </w:r>
      <w:r>
        <w:rPr>
          <w:spacing w:val="-4"/>
        </w:rPr>
        <w:t xml:space="preserve"> </w:t>
      </w:r>
      <w:r>
        <w:t>of</w:t>
      </w:r>
      <w:r>
        <w:rPr>
          <w:spacing w:val="-5"/>
        </w:rPr>
        <w:t xml:space="preserve"> </w:t>
      </w:r>
      <w:r>
        <w:t>the</w:t>
      </w:r>
      <w:r>
        <w:rPr>
          <w:spacing w:val="-4"/>
        </w:rPr>
        <w:t xml:space="preserve"> </w:t>
      </w:r>
      <w:r>
        <w:t>Database</w:t>
      </w:r>
      <w:r>
        <w:rPr>
          <w:spacing w:val="-4"/>
        </w:rPr>
        <w:t xml:space="preserve"> </w:t>
      </w:r>
      <w:r>
        <w:t>Components</w:t>
      </w:r>
      <w:r>
        <w:rPr>
          <w:spacing w:val="-4"/>
        </w:rPr>
        <w:t xml:space="preserve"> </w:t>
      </w:r>
      <w:r>
        <w:t>such</w:t>
      </w:r>
      <w:r>
        <w:rPr>
          <w:spacing w:val="-5"/>
        </w:rPr>
        <w:t xml:space="preserve"> </w:t>
      </w:r>
      <w:r>
        <w:t>as</w:t>
      </w:r>
      <w:r>
        <w:rPr>
          <w:spacing w:val="-4"/>
        </w:rPr>
        <w:t xml:space="preserve"> </w:t>
      </w:r>
      <w:r>
        <w:t>DB</w:t>
      </w:r>
      <w:r>
        <w:rPr>
          <w:spacing w:val="-3"/>
        </w:rPr>
        <w:t xml:space="preserve"> </w:t>
      </w:r>
      <w:r>
        <w:t>Files, Tables,</w:t>
      </w:r>
      <w:r>
        <w:rPr>
          <w:spacing w:val="-2"/>
        </w:rPr>
        <w:t xml:space="preserve"> </w:t>
      </w:r>
      <w:r>
        <w:t>Views,</w:t>
      </w:r>
      <w:r>
        <w:rPr>
          <w:spacing w:val="-2"/>
        </w:rPr>
        <w:t xml:space="preserve"> </w:t>
      </w:r>
      <w:r>
        <w:t>etc.</w:t>
      </w:r>
      <w:r>
        <w:rPr>
          <w:spacing w:val="-2"/>
        </w:rPr>
        <w:t xml:space="preserve"> </w:t>
      </w:r>
      <w:r>
        <w:t>The</w:t>
      </w:r>
      <w:r>
        <w:rPr>
          <w:spacing w:val="-4"/>
        </w:rPr>
        <w:t xml:space="preserve"> </w:t>
      </w:r>
      <w:r>
        <w:t>Actual</w:t>
      </w:r>
      <w:r>
        <w:rPr>
          <w:spacing w:val="-3"/>
        </w:rPr>
        <w:t xml:space="preserve"> </w:t>
      </w:r>
      <w:r>
        <w:t>database</w:t>
      </w:r>
      <w:r>
        <w:rPr>
          <w:spacing w:val="-4"/>
        </w:rPr>
        <w:t xml:space="preserve"> </w:t>
      </w:r>
      <w:r>
        <w:t>could</w:t>
      </w:r>
      <w:r>
        <w:rPr>
          <w:spacing w:val="-2"/>
        </w:rPr>
        <w:t xml:space="preserve"> </w:t>
      </w:r>
      <w:r>
        <w:t>be</w:t>
      </w:r>
      <w:r>
        <w:rPr>
          <w:spacing w:val="-2"/>
        </w:rPr>
        <w:t xml:space="preserve"> </w:t>
      </w:r>
      <w:r>
        <w:t>created using</w:t>
      </w:r>
      <w:r>
        <w:rPr>
          <w:spacing w:val="-2"/>
        </w:rPr>
        <w:t xml:space="preserve"> </w:t>
      </w:r>
      <w:r>
        <w:t>SQL Server, Oracle, Flat files, etc.</w:t>
      </w:r>
    </w:p>
    <w:p w:rsidR="00C512A2" w:rsidRDefault="00C512A2" w:rsidP="00C512A2">
      <w:pPr>
        <w:pStyle w:val="BodyText"/>
        <w:spacing w:line="276" w:lineRule="auto"/>
        <w:ind w:left="834" w:right="613"/>
      </w:pPr>
      <w:r>
        <w:t>In</w:t>
      </w:r>
      <w:r>
        <w:rPr>
          <w:spacing w:val="-6"/>
        </w:rPr>
        <w:t xml:space="preserve"> </w:t>
      </w:r>
      <w:r>
        <w:t>an</w:t>
      </w:r>
      <w:r>
        <w:rPr>
          <w:spacing w:val="-6"/>
        </w:rPr>
        <w:t xml:space="preserve"> </w:t>
      </w:r>
      <w:r>
        <w:t>n-tier</w:t>
      </w:r>
      <w:r>
        <w:rPr>
          <w:spacing w:val="-2"/>
        </w:rPr>
        <w:t xml:space="preserve"> </w:t>
      </w:r>
      <w:r>
        <w:t>application,</w:t>
      </w:r>
      <w:r>
        <w:rPr>
          <w:spacing w:val="-5"/>
        </w:rPr>
        <w:t xml:space="preserve"> </w:t>
      </w:r>
      <w:r>
        <w:t>the</w:t>
      </w:r>
      <w:r>
        <w:rPr>
          <w:spacing w:val="-5"/>
        </w:rPr>
        <w:t xml:space="preserve"> </w:t>
      </w:r>
      <w:r>
        <w:t>entire</w:t>
      </w:r>
      <w:r>
        <w:rPr>
          <w:spacing w:val="-3"/>
        </w:rPr>
        <w:t xml:space="preserve"> </w:t>
      </w:r>
      <w:r>
        <w:t>application</w:t>
      </w:r>
      <w:r>
        <w:rPr>
          <w:spacing w:val="-6"/>
        </w:rPr>
        <w:t xml:space="preserve"> </w:t>
      </w:r>
      <w:r>
        <w:t>can</w:t>
      </w:r>
      <w:r>
        <w:rPr>
          <w:spacing w:val="-6"/>
        </w:rPr>
        <w:t xml:space="preserve"> </w:t>
      </w:r>
      <w:r>
        <w:t>be</w:t>
      </w:r>
      <w:r>
        <w:rPr>
          <w:spacing w:val="-5"/>
        </w:rPr>
        <w:t xml:space="preserve"> </w:t>
      </w:r>
      <w:r>
        <w:t>implemented in such a way that it is independent of the actual Database. For instance, you could change the Database Location with minimal changes to Data Access Layer. The rest of the Application should remain unaffected</w:t>
      </w:r>
    </w:p>
    <w:p w:rsidR="00C512A2" w:rsidRDefault="00C512A2" w:rsidP="00C512A2">
      <w:pPr>
        <w:pStyle w:val="BodyText"/>
        <w:rPr>
          <w:sz w:val="28"/>
        </w:rPr>
      </w:pPr>
    </w:p>
    <w:p w:rsidR="00C512A2" w:rsidRPr="00C512A2" w:rsidRDefault="00C512A2" w:rsidP="00C512A2">
      <w:pPr>
        <w:pStyle w:val="BodyText"/>
        <w:ind w:right="613"/>
        <w:rPr>
          <w:b/>
          <w:bCs/>
        </w:rPr>
        <w:sectPr w:rsidR="00C512A2" w:rsidRPr="00C512A2" w:rsidSect="00C512A2">
          <w:pgSz w:w="11900" w:h="16840"/>
          <w:pgMar w:top="15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6470BD" w:rsidRDefault="006470BD" w:rsidP="006470BD">
      <w:pPr>
        <w:pStyle w:val="BodyText"/>
        <w:rPr>
          <w:sz w:val="28"/>
        </w:rPr>
      </w:pPr>
    </w:p>
    <w:p w:rsidR="006470BD" w:rsidRDefault="006470BD" w:rsidP="006470BD">
      <w:pPr>
        <w:pStyle w:val="BodyText"/>
        <w:rPr>
          <w:sz w:val="28"/>
        </w:rPr>
      </w:pPr>
    </w:p>
    <w:p w:rsidR="006470BD" w:rsidRDefault="006470BD" w:rsidP="006470BD">
      <w:pPr>
        <w:pStyle w:val="Heading1"/>
        <w:spacing w:before="245"/>
        <w:jc w:val="both"/>
        <w:rPr>
          <w:u w:val="none"/>
        </w:rPr>
      </w:pPr>
      <w:r>
        <w:t>PERFORMANCE</w:t>
      </w:r>
      <w:r>
        <w:rPr>
          <w:spacing w:val="76"/>
        </w:rPr>
        <w:t xml:space="preserve"> </w:t>
      </w:r>
      <w:r>
        <w:rPr>
          <w:spacing w:val="-2"/>
        </w:rPr>
        <w:t>REQUIREMENTS:</w:t>
      </w:r>
    </w:p>
    <w:p w:rsidR="006470BD" w:rsidRDefault="006470BD" w:rsidP="006470BD">
      <w:pPr>
        <w:pStyle w:val="BodyText"/>
        <w:spacing w:before="245" w:line="360" w:lineRule="auto"/>
        <w:ind w:left="114" w:right="461"/>
        <w:jc w:val="both"/>
      </w:pPr>
      <w:r>
        <w:t>Performance is measured in terms of the output provided by the application. Requirement specification plays an important part in the analysis of a system. Only when the requirement specifications are properly given, it is possible to design a system, which will fit into</w:t>
      </w:r>
      <w:r>
        <w:rPr>
          <w:spacing w:val="40"/>
        </w:rPr>
        <w:t xml:space="preserve"> </w:t>
      </w:r>
      <w:r>
        <w:t>required environment. It rests largely in the part of the users of the existing system to give the requirement specifications because they are the people who finally use the system.</w:t>
      </w:r>
      <w:r>
        <w:rPr>
          <w:spacing w:val="40"/>
        </w:rPr>
        <w:t xml:space="preserve"> </w:t>
      </w:r>
      <w:r>
        <w:t>This is because the requirements have to be known during the initial stages so that the system can be designed according to those requirements.</w:t>
      </w:r>
      <w:r>
        <w:rPr>
          <w:spacing w:val="80"/>
        </w:rPr>
        <w:t xml:space="preserve"> </w:t>
      </w:r>
      <w:r>
        <w:t>It is very difficult to change the system once it has been designed and on the other hand designing a system, which does not cater to the requirements of the user, is of no</w:t>
      </w:r>
      <w:r>
        <w:rPr>
          <w:spacing w:val="40"/>
        </w:rPr>
        <w:t xml:space="preserve"> </w:t>
      </w:r>
      <w:r>
        <w:rPr>
          <w:spacing w:val="-4"/>
        </w:rPr>
        <w:t>use.</w:t>
      </w:r>
    </w:p>
    <w:p w:rsidR="006470BD" w:rsidRDefault="006470BD" w:rsidP="006470BD">
      <w:pPr>
        <w:pStyle w:val="BodyText"/>
        <w:spacing w:before="205" w:line="360" w:lineRule="auto"/>
        <w:ind w:left="114" w:right="465" w:firstLine="720"/>
        <w:jc w:val="both"/>
      </w:pPr>
      <w:r>
        <w:t>The requirement specification for any system can be broadly stated as given below:</w:t>
      </w:r>
    </w:p>
    <w:p w:rsidR="006470BD" w:rsidRDefault="006470BD" w:rsidP="00C512A2">
      <w:pPr>
        <w:pStyle w:val="ListParagraph"/>
        <w:numPr>
          <w:ilvl w:val="1"/>
          <w:numId w:val="9"/>
        </w:numPr>
        <w:tabs>
          <w:tab w:val="left" w:pos="1314"/>
        </w:tabs>
        <w:spacing w:before="207"/>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1"/>
          <w:sz w:val="24"/>
        </w:rPr>
        <w:t xml:space="preserve"> </w:t>
      </w:r>
      <w:r>
        <w:rPr>
          <w:sz w:val="24"/>
        </w:rPr>
        <w:t>interface with</w:t>
      </w:r>
      <w:r>
        <w:rPr>
          <w:spacing w:val="-3"/>
          <w:sz w:val="24"/>
        </w:rPr>
        <w:t xml:space="preserve"> </w:t>
      </w:r>
      <w:r>
        <w:rPr>
          <w:sz w:val="24"/>
        </w:rPr>
        <w:t>the</w:t>
      </w:r>
      <w:r>
        <w:rPr>
          <w:spacing w:val="-2"/>
          <w:sz w:val="24"/>
        </w:rPr>
        <w:t xml:space="preserve"> </w:t>
      </w:r>
      <w:r>
        <w:rPr>
          <w:sz w:val="24"/>
        </w:rPr>
        <w:t>existing</w:t>
      </w:r>
      <w:r>
        <w:rPr>
          <w:spacing w:val="-1"/>
          <w:sz w:val="24"/>
        </w:rPr>
        <w:t xml:space="preserve"> </w:t>
      </w:r>
      <w:r>
        <w:rPr>
          <w:spacing w:val="-2"/>
          <w:sz w:val="24"/>
        </w:rPr>
        <w:t>system</w:t>
      </w:r>
    </w:p>
    <w:p w:rsidR="006470BD" w:rsidRDefault="006470BD" w:rsidP="00C512A2">
      <w:pPr>
        <w:pStyle w:val="ListParagraph"/>
        <w:numPr>
          <w:ilvl w:val="1"/>
          <w:numId w:val="9"/>
        </w:numPr>
        <w:tabs>
          <w:tab w:val="left" w:pos="1314"/>
        </w:tabs>
        <w:spacing w:before="152"/>
        <w:jc w:val="both"/>
        <w:rPr>
          <w:sz w:val="24"/>
        </w:rPr>
      </w:pPr>
      <w:r>
        <w:rPr>
          <w:sz w:val="24"/>
        </w:rPr>
        <w:t>The</w:t>
      </w:r>
      <w:r>
        <w:rPr>
          <w:spacing w:val="-2"/>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pacing w:val="-2"/>
          <w:sz w:val="24"/>
        </w:rPr>
        <w:t>accurate</w:t>
      </w:r>
    </w:p>
    <w:p w:rsidR="006470BD" w:rsidRDefault="006470BD" w:rsidP="00C512A2">
      <w:pPr>
        <w:pStyle w:val="ListParagraph"/>
        <w:numPr>
          <w:ilvl w:val="1"/>
          <w:numId w:val="9"/>
        </w:numPr>
        <w:tabs>
          <w:tab w:val="left" w:pos="1314"/>
        </w:tabs>
        <w:spacing w:before="154"/>
        <w:jc w:val="both"/>
        <w:rPr>
          <w:sz w:val="24"/>
        </w:rPr>
      </w:pPr>
      <w:r>
        <w:rPr>
          <w:sz w:val="24"/>
        </w:rPr>
        <w:t>The</w:t>
      </w:r>
      <w:r>
        <w:rPr>
          <w:spacing w:val="-4"/>
          <w:sz w:val="24"/>
        </w:rPr>
        <w:t xml:space="preserve"> </w:t>
      </w:r>
      <w:r>
        <w:rPr>
          <w:sz w:val="24"/>
        </w:rPr>
        <w:t>system</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better than</w:t>
      </w:r>
      <w:r>
        <w:rPr>
          <w:spacing w:val="-2"/>
          <w:sz w:val="24"/>
        </w:rPr>
        <w:t xml:space="preserve"> </w:t>
      </w:r>
      <w:r>
        <w:rPr>
          <w:sz w:val="24"/>
        </w:rPr>
        <w:t>the</w:t>
      </w:r>
      <w:r>
        <w:rPr>
          <w:spacing w:val="-2"/>
          <w:sz w:val="24"/>
        </w:rPr>
        <w:t xml:space="preserve"> </w:t>
      </w:r>
      <w:r>
        <w:rPr>
          <w:sz w:val="24"/>
        </w:rPr>
        <w:t xml:space="preserve">existing </w:t>
      </w:r>
      <w:r>
        <w:rPr>
          <w:spacing w:val="-2"/>
          <w:sz w:val="24"/>
        </w:rPr>
        <w:t>system</w:t>
      </w:r>
    </w:p>
    <w:p w:rsidR="006470BD" w:rsidRDefault="006470BD" w:rsidP="006470BD">
      <w:pPr>
        <w:pStyle w:val="BodyText"/>
        <w:spacing w:before="146" w:line="360" w:lineRule="auto"/>
        <w:ind w:left="114" w:right="466"/>
        <w:jc w:val="both"/>
      </w:pPr>
      <w:r>
        <w:t>The existing system is completely dependent on the user to perform all the duties.</w:t>
      </w:r>
    </w:p>
    <w:p w:rsidR="006470BD" w:rsidRDefault="006470BD" w:rsidP="006470BD">
      <w:pPr>
        <w:spacing w:line="360" w:lineRule="auto"/>
        <w:jc w:val="both"/>
        <w:sectPr w:rsidR="006470BD" w:rsidSect="00C512A2">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6470BD" w:rsidRDefault="006470BD" w:rsidP="006470BD">
      <w:pPr>
        <w:pStyle w:val="BodyText"/>
        <w:rPr>
          <w:sz w:val="20"/>
        </w:rPr>
      </w:pPr>
    </w:p>
    <w:p w:rsidR="006470BD" w:rsidRDefault="006470BD" w:rsidP="006470BD">
      <w:pPr>
        <w:pStyle w:val="Heading1"/>
        <w:spacing w:before="227"/>
        <w:rPr>
          <w:u w:val="none"/>
        </w:rPr>
      </w:pPr>
      <w:r>
        <w:t>FEASIBILITY</w:t>
      </w:r>
      <w:r>
        <w:rPr>
          <w:spacing w:val="-7"/>
        </w:rPr>
        <w:t xml:space="preserve"> </w:t>
      </w:r>
      <w:r>
        <w:rPr>
          <w:spacing w:val="-2"/>
        </w:rPr>
        <w:t>REPORT:</w:t>
      </w:r>
    </w:p>
    <w:p w:rsidR="006470BD" w:rsidRDefault="006470BD" w:rsidP="006470BD">
      <w:pPr>
        <w:pStyle w:val="BodyText"/>
        <w:spacing w:before="3"/>
        <w:rPr>
          <w:b/>
          <w:sz w:val="20"/>
        </w:rPr>
      </w:pPr>
    </w:p>
    <w:p w:rsidR="006470BD" w:rsidRDefault="006470BD" w:rsidP="006470BD">
      <w:pPr>
        <w:pStyle w:val="BodyText"/>
        <w:spacing w:before="101" w:line="360" w:lineRule="auto"/>
        <w:ind w:left="114" w:right="463" w:firstLine="720"/>
        <w:jc w:val="both"/>
      </w:pPr>
      <w: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w:t>
      </w:r>
      <w:r>
        <w:rPr>
          <w:spacing w:val="80"/>
        </w:rPr>
        <w:t xml:space="preserve"> </w:t>
      </w:r>
      <w:r>
        <w:rPr>
          <w:spacing w:val="-2"/>
        </w:rPr>
        <w:t>investigation:</w:t>
      </w:r>
    </w:p>
    <w:p w:rsidR="006470BD" w:rsidRDefault="006470BD" w:rsidP="006470BD">
      <w:pPr>
        <w:pStyle w:val="ListParagraph"/>
        <w:numPr>
          <w:ilvl w:val="0"/>
          <w:numId w:val="5"/>
        </w:numPr>
        <w:tabs>
          <w:tab w:val="left" w:pos="834"/>
        </w:tabs>
        <w:spacing w:before="209"/>
        <w:jc w:val="both"/>
        <w:rPr>
          <w:sz w:val="24"/>
        </w:rPr>
      </w:pPr>
      <w:r>
        <w:rPr>
          <w:sz w:val="24"/>
        </w:rPr>
        <w:t>Technical</w:t>
      </w:r>
      <w:r>
        <w:rPr>
          <w:spacing w:val="-3"/>
          <w:sz w:val="24"/>
        </w:rPr>
        <w:t xml:space="preserve"> </w:t>
      </w:r>
      <w:r>
        <w:rPr>
          <w:spacing w:val="-2"/>
          <w:sz w:val="24"/>
        </w:rPr>
        <w:t>Feasibility</w:t>
      </w:r>
    </w:p>
    <w:p w:rsidR="006470BD" w:rsidRDefault="006470BD" w:rsidP="006470BD">
      <w:pPr>
        <w:pStyle w:val="ListParagraph"/>
        <w:numPr>
          <w:ilvl w:val="0"/>
          <w:numId w:val="5"/>
        </w:numPr>
        <w:tabs>
          <w:tab w:val="left" w:pos="834"/>
        </w:tabs>
        <w:spacing w:before="152"/>
        <w:jc w:val="both"/>
        <w:rPr>
          <w:sz w:val="24"/>
        </w:rPr>
      </w:pPr>
      <w:r>
        <w:rPr>
          <w:sz w:val="24"/>
        </w:rPr>
        <w:t>Operation</w:t>
      </w:r>
      <w:r>
        <w:rPr>
          <w:spacing w:val="-4"/>
          <w:sz w:val="24"/>
        </w:rPr>
        <w:t xml:space="preserve"> </w:t>
      </w:r>
      <w:r>
        <w:rPr>
          <w:spacing w:val="-2"/>
          <w:sz w:val="24"/>
        </w:rPr>
        <w:t>Feasibility</w:t>
      </w:r>
    </w:p>
    <w:p w:rsidR="006470BD" w:rsidRDefault="006470BD" w:rsidP="006470BD">
      <w:pPr>
        <w:pStyle w:val="ListParagraph"/>
        <w:numPr>
          <w:ilvl w:val="0"/>
          <w:numId w:val="5"/>
        </w:numPr>
        <w:tabs>
          <w:tab w:val="left" w:pos="834"/>
        </w:tabs>
        <w:spacing w:before="154"/>
        <w:jc w:val="both"/>
        <w:rPr>
          <w:sz w:val="24"/>
        </w:rPr>
      </w:pPr>
      <w:r>
        <w:rPr>
          <w:sz w:val="24"/>
        </w:rPr>
        <w:t>Economical</w:t>
      </w:r>
      <w:r>
        <w:rPr>
          <w:spacing w:val="-4"/>
          <w:sz w:val="24"/>
        </w:rPr>
        <w:t xml:space="preserve"> </w:t>
      </w:r>
      <w:r>
        <w:rPr>
          <w:spacing w:val="-2"/>
          <w:sz w:val="24"/>
        </w:rPr>
        <w:t>Feasibility</w:t>
      </w:r>
    </w:p>
    <w:p w:rsidR="006470BD" w:rsidRDefault="006470BD" w:rsidP="006470BD">
      <w:pPr>
        <w:pStyle w:val="BodyText"/>
        <w:rPr>
          <w:sz w:val="28"/>
        </w:rPr>
      </w:pPr>
    </w:p>
    <w:p w:rsidR="006470BD" w:rsidRDefault="006470BD" w:rsidP="006470BD">
      <w:pPr>
        <w:pStyle w:val="BodyText"/>
        <w:spacing w:before="6"/>
        <w:rPr>
          <w:sz w:val="36"/>
        </w:rPr>
      </w:pPr>
    </w:p>
    <w:p w:rsidR="006470BD" w:rsidRDefault="006470BD" w:rsidP="006470BD">
      <w:pPr>
        <w:pStyle w:val="Heading2"/>
        <w:jc w:val="both"/>
      </w:pPr>
      <w:r>
        <w:t>Technical</w:t>
      </w:r>
      <w:r>
        <w:rPr>
          <w:spacing w:val="-6"/>
        </w:rPr>
        <w:t xml:space="preserve"> </w:t>
      </w:r>
      <w:r>
        <w:rPr>
          <w:spacing w:val="-2"/>
        </w:rPr>
        <w:t>Feasibility</w:t>
      </w:r>
    </w:p>
    <w:p w:rsidR="006470BD" w:rsidRDefault="006470BD" w:rsidP="006470BD">
      <w:pPr>
        <w:pStyle w:val="BodyText"/>
        <w:spacing w:before="6"/>
        <w:rPr>
          <w:b/>
          <w:sz w:val="28"/>
        </w:rPr>
      </w:pPr>
    </w:p>
    <w:p w:rsidR="006470BD" w:rsidRDefault="006470BD" w:rsidP="006470BD">
      <w:pPr>
        <w:pStyle w:val="BodyText"/>
        <w:spacing w:line="360" w:lineRule="auto"/>
        <w:ind w:left="114" w:right="460"/>
        <w:jc w:val="both"/>
      </w:pPr>
      <w:r>
        <w:t>The technical issue usually raised during the feasibility stage of the investigation includes the following:</w:t>
      </w:r>
    </w:p>
    <w:p w:rsidR="006470BD" w:rsidRDefault="006470BD" w:rsidP="006470BD">
      <w:pPr>
        <w:pStyle w:val="ListParagraph"/>
        <w:numPr>
          <w:ilvl w:val="0"/>
          <w:numId w:val="5"/>
        </w:numPr>
        <w:tabs>
          <w:tab w:val="left" w:pos="834"/>
        </w:tabs>
        <w:spacing w:before="207"/>
        <w:jc w:val="both"/>
        <w:rPr>
          <w:sz w:val="24"/>
        </w:rPr>
      </w:pPr>
      <w:r>
        <w:rPr>
          <w:sz w:val="24"/>
        </w:rPr>
        <w:t>Does</w:t>
      </w:r>
      <w:r>
        <w:rPr>
          <w:spacing w:val="-3"/>
          <w:sz w:val="24"/>
        </w:rPr>
        <w:t xml:space="preserve"> </w:t>
      </w:r>
      <w:r>
        <w:rPr>
          <w:sz w:val="24"/>
        </w:rPr>
        <w:t>the</w:t>
      </w:r>
      <w:r>
        <w:rPr>
          <w:spacing w:val="-2"/>
          <w:sz w:val="24"/>
        </w:rPr>
        <w:t xml:space="preserve"> </w:t>
      </w:r>
      <w:r>
        <w:rPr>
          <w:sz w:val="24"/>
        </w:rPr>
        <w:t>necessary</w:t>
      </w:r>
      <w:r>
        <w:rPr>
          <w:spacing w:val="-1"/>
          <w:sz w:val="24"/>
        </w:rPr>
        <w:t xml:space="preserve"> </w:t>
      </w:r>
      <w:r>
        <w:rPr>
          <w:sz w:val="24"/>
        </w:rPr>
        <w:t>technology</w:t>
      </w:r>
      <w:r>
        <w:rPr>
          <w:spacing w:val="-3"/>
          <w:sz w:val="24"/>
        </w:rPr>
        <w:t xml:space="preserve"> </w:t>
      </w:r>
      <w:r>
        <w:rPr>
          <w:sz w:val="24"/>
        </w:rPr>
        <w:t>exist</w:t>
      </w:r>
      <w:r>
        <w:rPr>
          <w:spacing w:val="-2"/>
          <w:sz w:val="24"/>
        </w:rPr>
        <w:t xml:space="preserve"> </w:t>
      </w:r>
      <w:r>
        <w:rPr>
          <w:sz w:val="24"/>
        </w:rPr>
        <w:t>to</w:t>
      </w:r>
      <w:r>
        <w:rPr>
          <w:spacing w:val="-1"/>
          <w:sz w:val="24"/>
        </w:rPr>
        <w:t xml:space="preserve"> </w:t>
      </w:r>
      <w:r>
        <w:rPr>
          <w:sz w:val="24"/>
        </w:rPr>
        <w:t>do</w:t>
      </w:r>
      <w:r>
        <w:rPr>
          <w:spacing w:val="-3"/>
          <w:sz w:val="24"/>
        </w:rPr>
        <w:t xml:space="preserve"> </w:t>
      </w:r>
      <w:r>
        <w:rPr>
          <w:sz w:val="24"/>
        </w:rPr>
        <w:t>what</w:t>
      </w:r>
      <w:r>
        <w:rPr>
          <w:spacing w:val="-1"/>
          <w:sz w:val="24"/>
        </w:rPr>
        <w:t xml:space="preserve"> </w:t>
      </w:r>
      <w:r>
        <w:rPr>
          <w:sz w:val="24"/>
        </w:rPr>
        <w:t>is</w:t>
      </w:r>
      <w:r>
        <w:rPr>
          <w:spacing w:val="-2"/>
          <w:sz w:val="24"/>
        </w:rPr>
        <w:t xml:space="preserve"> suggested?</w:t>
      </w:r>
    </w:p>
    <w:p w:rsidR="006470BD" w:rsidRDefault="006470BD" w:rsidP="006470BD">
      <w:pPr>
        <w:pStyle w:val="ListParagraph"/>
        <w:numPr>
          <w:ilvl w:val="0"/>
          <w:numId w:val="5"/>
        </w:numPr>
        <w:tabs>
          <w:tab w:val="left" w:pos="834"/>
        </w:tabs>
        <w:spacing w:before="154" w:line="357" w:lineRule="auto"/>
        <w:ind w:right="462"/>
        <w:jc w:val="both"/>
        <w:rPr>
          <w:sz w:val="24"/>
        </w:rPr>
      </w:pPr>
      <w:r>
        <w:rPr>
          <w:sz w:val="24"/>
        </w:rPr>
        <w:t>Do the proposed equipments have the technical capacity to hold the data required to use the new system?</w:t>
      </w:r>
    </w:p>
    <w:p w:rsidR="006470BD" w:rsidRDefault="006470BD" w:rsidP="006470BD">
      <w:pPr>
        <w:pStyle w:val="ListParagraph"/>
        <w:numPr>
          <w:ilvl w:val="0"/>
          <w:numId w:val="5"/>
        </w:numPr>
        <w:tabs>
          <w:tab w:val="left" w:pos="834"/>
        </w:tabs>
        <w:spacing w:before="9" w:line="357" w:lineRule="auto"/>
        <w:ind w:right="469"/>
        <w:jc w:val="both"/>
        <w:rPr>
          <w:sz w:val="24"/>
        </w:rPr>
      </w:pPr>
      <w:r>
        <w:rPr>
          <w:sz w:val="24"/>
        </w:rPr>
        <w:t>Will the proposed system provide adequate response to inquiries, regardless of the number or location of users?</w:t>
      </w:r>
    </w:p>
    <w:p w:rsidR="006470BD" w:rsidRDefault="006470BD" w:rsidP="006470BD">
      <w:pPr>
        <w:pStyle w:val="ListParagraph"/>
        <w:numPr>
          <w:ilvl w:val="0"/>
          <w:numId w:val="5"/>
        </w:numPr>
        <w:tabs>
          <w:tab w:val="left" w:pos="834"/>
        </w:tabs>
        <w:spacing w:before="10"/>
        <w:jc w:val="both"/>
        <w:rPr>
          <w:sz w:val="24"/>
        </w:rPr>
      </w:pPr>
      <w:r>
        <w:rPr>
          <w:sz w:val="24"/>
        </w:rPr>
        <w:t>Can</w:t>
      </w:r>
      <w:r>
        <w:rPr>
          <w:spacing w:val="-3"/>
          <w:sz w:val="24"/>
        </w:rPr>
        <w:t xml:space="preserve"> </w:t>
      </w:r>
      <w:r>
        <w:rPr>
          <w:sz w:val="24"/>
        </w:rPr>
        <w:t>the</w:t>
      </w:r>
      <w:r>
        <w:rPr>
          <w:spacing w:val="-2"/>
          <w:sz w:val="24"/>
        </w:rPr>
        <w:t xml:space="preserve"> </w:t>
      </w:r>
      <w:r>
        <w:rPr>
          <w:sz w:val="24"/>
        </w:rPr>
        <w:t>system be</w:t>
      </w:r>
      <w:r>
        <w:rPr>
          <w:spacing w:val="-3"/>
          <w:sz w:val="24"/>
        </w:rPr>
        <w:t xml:space="preserve"> </w:t>
      </w:r>
      <w:r>
        <w:rPr>
          <w:sz w:val="24"/>
        </w:rPr>
        <w:t>upgraded</w:t>
      </w:r>
      <w:r>
        <w:rPr>
          <w:spacing w:val="-2"/>
          <w:sz w:val="24"/>
        </w:rPr>
        <w:t xml:space="preserve"> </w:t>
      </w:r>
      <w:r>
        <w:rPr>
          <w:sz w:val="24"/>
        </w:rPr>
        <w:t>if</w:t>
      </w:r>
      <w:r>
        <w:rPr>
          <w:spacing w:val="-2"/>
          <w:sz w:val="24"/>
        </w:rPr>
        <w:t xml:space="preserve"> developed?</w:t>
      </w:r>
    </w:p>
    <w:p w:rsidR="006470BD" w:rsidRDefault="006470BD" w:rsidP="006470BD">
      <w:pPr>
        <w:pStyle w:val="ListParagraph"/>
        <w:numPr>
          <w:ilvl w:val="0"/>
          <w:numId w:val="5"/>
        </w:numPr>
        <w:tabs>
          <w:tab w:val="left" w:pos="834"/>
        </w:tabs>
        <w:spacing w:before="152" w:line="357" w:lineRule="auto"/>
        <w:ind w:right="460"/>
        <w:jc w:val="both"/>
        <w:rPr>
          <w:sz w:val="24"/>
        </w:rPr>
      </w:pPr>
      <w:r>
        <w:rPr>
          <w:sz w:val="24"/>
        </w:rPr>
        <w:t>Are there technical guarantees of accuracy, reliability, ease of</w:t>
      </w:r>
      <w:r>
        <w:rPr>
          <w:spacing w:val="40"/>
          <w:sz w:val="24"/>
        </w:rPr>
        <w:t xml:space="preserve"> </w:t>
      </w:r>
      <w:r>
        <w:rPr>
          <w:sz w:val="24"/>
        </w:rPr>
        <w:t>access and data security?</w:t>
      </w:r>
    </w:p>
    <w:p w:rsidR="006470BD" w:rsidRDefault="006470BD" w:rsidP="006470BD">
      <w:pPr>
        <w:pStyle w:val="BodyText"/>
        <w:spacing w:before="3" w:line="360" w:lineRule="auto"/>
        <w:ind w:left="114" w:right="465"/>
        <w:jc w:val="both"/>
      </w:pPr>
      <w:r>
        <w:t>Earlier no system existed to cater to the needs of ‘Secure Infrastructure Implementation System’. The current system developed is technically feasible. It is a web based user interface for audit workflow at NIC-CSD. Thus it</w:t>
      </w:r>
      <w:r>
        <w:rPr>
          <w:spacing w:val="-1"/>
        </w:rPr>
        <w:t xml:space="preserve"> </w:t>
      </w:r>
      <w:r>
        <w:t>provides an easy access to the users. The database’s purpose is to create,</w:t>
      </w:r>
      <w:r>
        <w:rPr>
          <w:spacing w:val="9"/>
        </w:rPr>
        <w:t xml:space="preserve"> </w:t>
      </w:r>
      <w:r>
        <w:t>establish</w:t>
      </w:r>
      <w:r>
        <w:rPr>
          <w:spacing w:val="8"/>
        </w:rPr>
        <w:t xml:space="preserve"> </w:t>
      </w:r>
      <w:r>
        <w:t>and</w:t>
      </w:r>
      <w:r>
        <w:rPr>
          <w:spacing w:val="11"/>
        </w:rPr>
        <w:t xml:space="preserve"> </w:t>
      </w:r>
      <w:r>
        <w:t>maintain</w:t>
      </w:r>
      <w:r>
        <w:rPr>
          <w:spacing w:val="10"/>
        </w:rPr>
        <w:t xml:space="preserve"> </w:t>
      </w:r>
      <w:r>
        <w:t>a</w:t>
      </w:r>
      <w:r>
        <w:rPr>
          <w:spacing w:val="8"/>
        </w:rPr>
        <w:t xml:space="preserve"> </w:t>
      </w:r>
      <w:r>
        <w:t>workflow</w:t>
      </w:r>
      <w:r>
        <w:rPr>
          <w:spacing w:val="9"/>
        </w:rPr>
        <w:t xml:space="preserve"> </w:t>
      </w:r>
      <w:r>
        <w:t>among</w:t>
      </w:r>
      <w:r>
        <w:rPr>
          <w:spacing w:val="9"/>
        </w:rPr>
        <w:t xml:space="preserve"> </w:t>
      </w:r>
      <w:r>
        <w:t>various</w:t>
      </w:r>
      <w:r>
        <w:rPr>
          <w:spacing w:val="11"/>
        </w:rPr>
        <w:t xml:space="preserve"> </w:t>
      </w:r>
      <w:r>
        <w:t>entities</w:t>
      </w:r>
      <w:r>
        <w:rPr>
          <w:spacing w:val="9"/>
        </w:rPr>
        <w:t xml:space="preserve"> </w:t>
      </w:r>
      <w:r>
        <w:t>in</w:t>
      </w:r>
      <w:r>
        <w:rPr>
          <w:spacing w:val="9"/>
        </w:rPr>
        <w:t xml:space="preserve"> </w:t>
      </w:r>
      <w:r>
        <w:rPr>
          <w:spacing w:val="-2"/>
        </w:rPr>
        <w:t>order</w:t>
      </w:r>
    </w:p>
    <w:p w:rsidR="006470BD" w:rsidRDefault="006470BD" w:rsidP="006470BD">
      <w:pPr>
        <w:spacing w:line="360" w:lineRule="auto"/>
        <w:jc w:val="both"/>
        <w:sectPr w:rsidR="006470BD" w:rsidSect="00C512A2">
          <w:pgSz w:w="11900" w:h="16840"/>
          <w:pgMar w:top="160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6470BD" w:rsidRDefault="006470BD" w:rsidP="006470BD">
      <w:pPr>
        <w:pStyle w:val="BodyText"/>
        <w:spacing w:before="72" w:line="360" w:lineRule="auto"/>
        <w:ind w:left="114" w:right="462"/>
        <w:jc w:val="both"/>
      </w:pPr>
      <w:r>
        <w:lastRenderedPageBreak/>
        <w:t>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w:t>
      </w:r>
      <w:r>
        <w:rPr>
          <w:spacing w:val="-1"/>
        </w:rPr>
        <w:t xml:space="preserve"> </w:t>
      </w:r>
      <w:r>
        <w:t>as</w:t>
      </w:r>
      <w:r>
        <w:rPr>
          <w:spacing w:val="-1"/>
        </w:rPr>
        <w:t xml:space="preserve"> </w:t>
      </w:r>
      <w:r>
        <w:t>free as open source. The</w:t>
      </w:r>
      <w:r>
        <w:rPr>
          <w:spacing w:val="-1"/>
        </w:rPr>
        <w:t xml:space="preserve"> </w:t>
      </w:r>
      <w:r>
        <w:t>work for the</w:t>
      </w:r>
      <w:r>
        <w:rPr>
          <w:spacing w:val="-1"/>
        </w:rPr>
        <w:t xml:space="preserve"> </w:t>
      </w:r>
      <w:r>
        <w:t>project is done</w:t>
      </w:r>
      <w:r>
        <w:rPr>
          <w:spacing w:val="-1"/>
        </w:rPr>
        <w:t xml:space="preserve"> </w:t>
      </w:r>
      <w:r>
        <w:t>with the current equipment and existing software technology. Necessary</w:t>
      </w:r>
      <w:r>
        <w:rPr>
          <w:spacing w:val="40"/>
        </w:rPr>
        <w:t xml:space="preserve"> </w:t>
      </w:r>
      <w:r>
        <w:t>bandwidth exists for providing a fast feedback to the users irrespective of the number of users using the system.</w:t>
      </w:r>
    </w:p>
    <w:p w:rsidR="006470BD" w:rsidRDefault="006470BD" w:rsidP="006470BD">
      <w:pPr>
        <w:pStyle w:val="Heading2"/>
        <w:spacing w:before="205"/>
        <w:jc w:val="both"/>
      </w:pPr>
      <w:r>
        <w:t>Operational</w:t>
      </w:r>
      <w:r>
        <w:rPr>
          <w:spacing w:val="-7"/>
        </w:rPr>
        <w:t xml:space="preserve"> </w:t>
      </w:r>
      <w:r>
        <w:rPr>
          <w:spacing w:val="-2"/>
        </w:rPr>
        <w:t>Feasibility</w:t>
      </w:r>
    </w:p>
    <w:p w:rsidR="006470BD" w:rsidRDefault="006470BD" w:rsidP="006470BD">
      <w:pPr>
        <w:pStyle w:val="BodyText"/>
        <w:spacing w:before="6"/>
        <w:rPr>
          <w:b/>
          <w:sz w:val="28"/>
        </w:rPr>
      </w:pPr>
    </w:p>
    <w:p w:rsidR="006470BD" w:rsidRDefault="006470BD" w:rsidP="006470BD">
      <w:pPr>
        <w:pStyle w:val="BodyText"/>
        <w:spacing w:line="360" w:lineRule="auto"/>
        <w:ind w:left="114" w:right="461"/>
        <w:jc w:val="both"/>
      </w:pPr>
      <w:r>
        <w:t>Proposed projects are beneficial only if they can be turned out into information system. That will meet the organization’s operating requirements. Operational feasibility aspects of the project are to be</w:t>
      </w:r>
      <w:r>
        <w:rPr>
          <w:spacing w:val="40"/>
        </w:rPr>
        <w:t xml:space="preserve"> </w:t>
      </w:r>
      <w:r>
        <w:t>taken as an important part of the project implementation. Some of the important issues raised are to test the operational feasibility of a project includes the following: -</w:t>
      </w:r>
    </w:p>
    <w:p w:rsidR="006470BD" w:rsidRDefault="006470BD" w:rsidP="006470BD">
      <w:pPr>
        <w:pStyle w:val="ListParagraph"/>
        <w:numPr>
          <w:ilvl w:val="0"/>
          <w:numId w:val="5"/>
        </w:numPr>
        <w:tabs>
          <w:tab w:val="left" w:pos="834"/>
        </w:tabs>
        <w:spacing w:before="209"/>
        <w:jc w:val="both"/>
        <w:rPr>
          <w:sz w:val="24"/>
        </w:rPr>
      </w:pPr>
      <w:r>
        <w:rPr>
          <w:sz w:val="24"/>
        </w:rPr>
        <w:t>Is</w:t>
      </w:r>
      <w:r>
        <w:rPr>
          <w:spacing w:val="-7"/>
          <w:sz w:val="24"/>
        </w:rPr>
        <w:t xml:space="preserve"> </w:t>
      </w:r>
      <w:r>
        <w:rPr>
          <w:sz w:val="24"/>
        </w:rPr>
        <w:t>there sufficient</w:t>
      </w:r>
      <w:r>
        <w:rPr>
          <w:spacing w:val="-1"/>
          <w:sz w:val="24"/>
        </w:rPr>
        <w:t xml:space="preserve"> </w:t>
      </w:r>
      <w:r>
        <w:rPr>
          <w:sz w:val="24"/>
        </w:rPr>
        <w:t>support</w:t>
      </w:r>
      <w:r>
        <w:rPr>
          <w:spacing w:val="-4"/>
          <w:sz w:val="24"/>
        </w:rPr>
        <w:t xml:space="preserve"> </w:t>
      </w:r>
      <w:r>
        <w:rPr>
          <w:sz w:val="24"/>
        </w:rPr>
        <w:t>for</w:t>
      </w:r>
      <w:r>
        <w:rPr>
          <w:spacing w:val="-1"/>
          <w:sz w:val="24"/>
        </w:rPr>
        <w:t xml:space="preserve"> </w:t>
      </w:r>
      <w:r>
        <w:rPr>
          <w:sz w:val="24"/>
        </w:rPr>
        <w:t>the</w:t>
      </w:r>
      <w:r>
        <w:rPr>
          <w:spacing w:val="-2"/>
          <w:sz w:val="24"/>
        </w:rPr>
        <w:t xml:space="preserve"> </w:t>
      </w:r>
      <w:r>
        <w:rPr>
          <w:sz w:val="24"/>
        </w:rPr>
        <w:t>management</w:t>
      </w:r>
      <w:r>
        <w:rPr>
          <w:spacing w:val="-2"/>
          <w:sz w:val="24"/>
        </w:rPr>
        <w:t xml:space="preserve"> </w:t>
      </w:r>
      <w:r>
        <w:rPr>
          <w:sz w:val="24"/>
        </w:rPr>
        <w:t>from</w:t>
      </w:r>
      <w:r>
        <w:rPr>
          <w:spacing w:val="-2"/>
          <w:sz w:val="24"/>
        </w:rPr>
        <w:t xml:space="preserve"> </w:t>
      </w:r>
      <w:r>
        <w:rPr>
          <w:sz w:val="24"/>
        </w:rPr>
        <w:t>the</w:t>
      </w:r>
      <w:r>
        <w:rPr>
          <w:spacing w:val="-2"/>
          <w:sz w:val="24"/>
        </w:rPr>
        <w:t xml:space="preserve"> users?</w:t>
      </w:r>
    </w:p>
    <w:p w:rsidR="006470BD" w:rsidRDefault="006470BD" w:rsidP="006470BD">
      <w:pPr>
        <w:pStyle w:val="ListParagraph"/>
        <w:numPr>
          <w:ilvl w:val="0"/>
          <w:numId w:val="5"/>
        </w:numPr>
        <w:tabs>
          <w:tab w:val="left" w:pos="834"/>
        </w:tabs>
        <w:spacing w:before="152" w:line="357" w:lineRule="auto"/>
        <w:ind w:right="462"/>
        <w:jc w:val="both"/>
        <w:rPr>
          <w:sz w:val="24"/>
        </w:rPr>
      </w:pPr>
      <w:r>
        <w:rPr>
          <w:sz w:val="24"/>
        </w:rPr>
        <w:t>Will the system be used and work properly if it is being developed and implemented?</w:t>
      </w:r>
    </w:p>
    <w:p w:rsidR="006470BD" w:rsidRDefault="006470BD" w:rsidP="006470BD">
      <w:pPr>
        <w:pStyle w:val="ListParagraph"/>
        <w:numPr>
          <w:ilvl w:val="0"/>
          <w:numId w:val="5"/>
        </w:numPr>
        <w:tabs>
          <w:tab w:val="left" w:pos="834"/>
        </w:tabs>
        <w:spacing w:before="9" w:line="357" w:lineRule="auto"/>
        <w:ind w:right="466"/>
        <w:jc w:val="both"/>
        <w:rPr>
          <w:sz w:val="24"/>
        </w:rPr>
      </w:pPr>
      <w:r>
        <w:rPr>
          <w:sz w:val="24"/>
        </w:rPr>
        <w:t>Will there be any resistance from the user that will undermine the possible application benefits?</w:t>
      </w:r>
    </w:p>
    <w:p w:rsidR="006470BD" w:rsidRDefault="006470BD" w:rsidP="006470BD">
      <w:pPr>
        <w:pStyle w:val="BodyText"/>
        <w:spacing w:before="3" w:line="360" w:lineRule="auto"/>
        <w:ind w:left="114" w:right="461"/>
        <w:jc w:val="both"/>
      </w:pPr>
      <w: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6470BD" w:rsidRDefault="006470BD" w:rsidP="006470BD">
      <w:pPr>
        <w:pStyle w:val="BodyText"/>
        <w:spacing w:before="202" w:line="360" w:lineRule="auto"/>
        <w:ind w:left="114" w:right="461"/>
        <w:jc w:val="both"/>
      </w:pPr>
      <w:r>
        <w:t xml:space="preserve">The well-planned design would ensure the optimal utilization of the computer resources and would help in the improvement of performance </w:t>
      </w:r>
      <w:r>
        <w:rPr>
          <w:spacing w:val="-2"/>
        </w:rPr>
        <w:t>status.</w:t>
      </w:r>
    </w:p>
    <w:p w:rsidR="006470BD" w:rsidRDefault="006470BD" w:rsidP="006470BD">
      <w:pPr>
        <w:spacing w:line="360" w:lineRule="auto"/>
        <w:jc w:val="both"/>
        <w:sectPr w:rsidR="006470BD" w:rsidSect="00C512A2">
          <w:pgSz w:w="11900" w:h="16840"/>
          <w:pgMar w:top="1360" w:right="960" w:bottom="1220" w:left="1320" w:header="0" w:footer="1026" w:gutter="0"/>
          <w:pgBorders w:offsetFrom="page">
            <w:top w:val="double" w:sz="2" w:space="22" w:color="BFBFBF"/>
            <w:left w:val="double" w:sz="2" w:space="22" w:color="BFBFBF"/>
            <w:bottom w:val="double" w:sz="2" w:space="22" w:color="BFBFBF"/>
            <w:right w:val="double" w:sz="2" w:space="22" w:color="BFBFBF"/>
          </w:pgBorders>
          <w:cols w:space="720"/>
        </w:sectPr>
      </w:pPr>
    </w:p>
    <w:p w:rsidR="006470BD" w:rsidRPr="004F1B2A" w:rsidRDefault="006470BD" w:rsidP="006470BD">
      <w:pPr>
        <w:pStyle w:val="Heading2"/>
        <w:spacing w:before="72"/>
        <w:jc w:val="both"/>
        <w:rPr>
          <w:u w:val="single"/>
        </w:rPr>
      </w:pPr>
      <w:r w:rsidRPr="004F1B2A">
        <w:rPr>
          <w:u w:val="single"/>
        </w:rPr>
        <w:lastRenderedPageBreak/>
        <w:t>Economic</w:t>
      </w:r>
      <w:r w:rsidRPr="004F1B2A">
        <w:rPr>
          <w:spacing w:val="-4"/>
          <w:u w:val="single"/>
        </w:rPr>
        <w:t xml:space="preserve"> </w:t>
      </w:r>
      <w:r w:rsidRPr="004F1B2A">
        <w:rPr>
          <w:spacing w:val="-2"/>
          <w:u w:val="single"/>
        </w:rPr>
        <w:t>Feasibility</w:t>
      </w:r>
    </w:p>
    <w:p w:rsidR="006470BD" w:rsidRDefault="006470BD" w:rsidP="006470BD">
      <w:pPr>
        <w:pStyle w:val="BodyText"/>
        <w:spacing w:before="6"/>
        <w:rPr>
          <w:b/>
          <w:sz w:val="28"/>
        </w:rPr>
      </w:pPr>
    </w:p>
    <w:p w:rsidR="006470BD" w:rsidRDefault="006470BD" w:rsidP="006470BD">
      <w:pPr>
        <w:pStyle w:val="BodyText"/>
        <w:spacing w:line="360" w:lineRule="auto"/>
        <w:ind w:left="114" w:right="462"/>
        <w:jc w:val="both"/>
      </w:pPr>
      <w: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Default="00092CB6" w:rsidP="00092CB6">
      <w:pPr>
        <w:pStyle w:val="BodyText"/>
        <w:rPr>
          <w:sz w:val="28"/>
        </w:rPr>
      </w:pPr>
    </w:p>
    <w:p w:rsidR="00092CB6" w:rsidRPr="00092CB6" w:rsidRDefault="00092CB6"/>
    <w:sectPr w:rsidR="00092CB6" w:rsidRPr="00092CB6" w:rsidSect="00C512A2">
      <w:pgSz w:w="11906" w:h="16838"/>
      <w:pgMar w:top="1440" w:right="1440" w:bottom="1440" w:left="1440" w:header="708" w:footer="708" w:gutter="0"/>
      <w:pgBorders w:offsetFrom="page">
        <w:top w:val="double" w:sz="2" w:space="22" w:color="BFBFBF"/>
        <w:left w:val="double" w:sz="2" w:space="22" w:color="BFBFBF"/>
        <w:bottom w:val="double" w:sz="2" w:space="22" w:color="BFBFBF"/>
        <w:right w:val="double" w:sz="2" w:space="22" w:color="BFBF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3874" w:rsidRDefault="00733874" w:rsidP="006C106B">
      <w:r>
        <w:separator/>
      </w:r>
    </w:p>
  </w:endnote>
  <w:endnote w:type="continuationSeparator" w:id="0">
    <w:p w:rsidR="00733874" w:rsidRDefault="00733874" w:rsidP="006C1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6AC" w:rsidRDefault="008E76AC">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3874" w:rsidRDefault="00733874" w:rsidP="006C106B">
      <w:r>
        <w:separator/>
      </w:r>
    </w:p>
  </w:footnote>
  <w:footnote w:type="continuationSeparator" w:id="0">
    <w:p w:rsidR="00733874" w:rsidRDefault="00733874" w:rsidP="006C1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B58D3"/>
    <w:multiLevelType w:val="hybridMultilevel"/>
    <w:tmpl w:val="E506D9AE"/>
    <w:lvl w:ilvl="0" w:tplc="7B9C9492">
      <w:start w:val="1"/>
      <w:numFmt w:val="decimal"/>
      <w:lvlText w:val="%1."/>
      <w:lvlJc w:val="left"/>
      <w:pPr>
        <w:ind w:left="834" w:hanging="360"/>
        <w:jc w:val="left"/>
      </w:pPr>
      <w:rPr>
        <w:rFonts w:ascii="Verdana" w:eastAsia="Verdana" w:hAnsi="Verdana" w:cs="Verdana" w:hint="default"/>
        <w:b/>
        <w:bCs/>
        <w:i w:val="0"/>
        <w:iCs w:val="0"/>
        <w:spacing w:val="-1"/>
        <w:w w:val="100"/>
        <w:sz w:val="24"/>
        <w:szCs w:val="24"/>
        <w:lang w:val="en-US" w:eastAsia="en-US" w:bidi="ar-SA"/>
      </w:rPr>
    </w:lvl>
    <w:lvl w:ilvl="1" w:tplc="4E8E03DA">
      <w:numFmt w:val="bullet"/>
      <w:lvlText w:val=""/>
      <w:lvlJc w:val="left"/>
      <w:pPr>
        <w:ind w:left="1314" w:hanging="360"/>
      </w:pPr>
      <w:rPr>
        <w:rFonts w:ascii="Symbol" w:eastAsia="Symbol" w:hAnsi="Symbol" w:cs="Symbol" w:hint="default"/>
        <w:b w:val="0"/>
        <w:bCs w:val="0"/>
        <w:i w:val="0"/>
        <w:iCs w:val="0"/>
        <w:w w:val="100"/>
        <w:sz w:val="24"/>
        <w:szCs w:val="24"/>
        <w:lang w:val="en-US" w:eastAsia="en-US" w:bidi="ar-SA"/>
      </w:rPr>
    </w:lvl>
    <w:lvl w:ilvl="2" w:tplc="FA4016DA">
      <w:numFmt w:val="bullet"/>
      <w:lvlText w:val="•"/>
      <w:lvlJc w:val="left"/>
      <w:pPr>
        <w:ind w:left="2242" w:hanging="360"/>
      </w:pPr>
      <w:rPr>
        <w:rFonts w:hint="default"/>
        <w:lang w:val="en-US" w:eastAsia="en-US" w:bidi="ar-SA"/>
      </w:rPr>
    </w:lvl>
    <w:lvl w:ilvl="3" w:tplc="1CBA8E1C">
      <w:numFmt w:val="bullet"/>
      <w:lvlText w:val="•"/>
      <w:lvlJc w:val="left"/>
      <w:pPr>
        <w:ind w:left="3164" w:hanging="360"/>
      </w:pPr>
      <w:rPr>
        <w:rFonts w:hint="default"/>
        <w:lang w:val="en-US" w:eastAsia="en-US" w:bidi="ar-SA"/>
      </w:rPr>
    </w:lvl>
    <w:lvl w:ilvl="4" w:tplc="55E48556">
      <w:numFmt w:val="bullet"/>
      <w:lvlText w:val="•"/>
      <w:lvlJc w:val="left"/>
      <w:pPr>
        <w:ind w:left="4086" w:hanging="360"/>
      </w:pPr>
      <w:rPr>
        <w:rFonts w:hint="default"/>
        <w:lang w:val="en-US" w:eastAsia="en-US" w:bidi="ar-SA"/>
      </w:rPr>
    </w:lvl>
    <w:lvl w:ilvl="5" w:tplc="953A4C1C">
      <w:numFmt w:val="bullet"/>
      <w:lvlText w:val="•"/>
      <w:lvlJc w:val="left"/>
      <w:pPr>
        <w:ind w:left="5008" w:hanging="360"/>
      </w:pPr>
      <w:rPr>
        <w:rFonts w:hint="default"/>
        <w:lang w:val="en-US" w:eastAsia="en-US" w:bidi="ar-SA"/>
      </w:rPr>
    </w:lvl>
    <w:lvl w:ilvl="6" w:tplc="1ED65E8E">
      <w:numFmt w:val="bullet"/>
      <w:lvlText w:val="•"/>
      <w:lvlJc w:val="left"/>
      <w:pPr>
        <w:ind w:left="5931" w:hanging="360"/>
      </w:pPr>
      <w:rPr>
        <w:rFonts w:hint="default"/>
        <w:lang w:val="en-US" w:eastAsia="en-US" w:bidi="ar-SA"/>
      </w:rPr>
    </w:lvl>
    <w:lvl w:ilvl="7" w:tplc="FA9851E4">
      <w:numFmt w:val="bullet"/>
      <w:lvlText w:val="•"/>
      <w:lvlJc w:val="left"/>
      <w:pPr>
        <w:ind w:left="6853" w:hanging="360"/>
      </w:pPr>
      <w:rPr>
        <w:rFonts w:hint="default"/>
        <w:lang w:val="en-US" w:eastAsia="en-US" w:bidi="ar-SA"/>
      </w:rPr>
    </w:lvl>
    <w:lvl w:ilvl="8" w:tplc="F0BAC3E2">
      <w:numFmt w:val="bullet"/>
      <w:lvlText w:val="•"/>
      <w:lvlJc w:val="left"/>
      <w:pPr>
        <w:ind w:left="7775" w:hanging="360"/>
      </w:pPr>
      <w:rPr>
        <w:rFonts w:hint="default"/>
        <w:lang w:val="en-US" w:eastAsia="en-US" w:bidi="ar-SA"/>
      </w:rPr>
    </w:lvl>
  </w:abstractNum>
  <w:abstractNum w:abstractNumId="1" w15:restartNumberingAfterBreak="0">
    <w:nsid w:val="2DB64D23"/>
    <w:multiLevelType w:val="hybridMultilevel"/>
    <w:tmpl w:val="DD00D02A"/>
    <w:lvl w:ilvl="0" w:tplc="82520816">
      <w:numFmt w:val="bullet"/>
      <w:lvlText w:val=""/>
      <w:lvlJc w:val="left"/>
      <w:pPr>
        <w:ind w:left="1194" w:hanging="360"/>
      </w:pPr>
      <w:rPr>
        <w:rFonts w:ascii="Symbol" w:eastAsia="Symbol" w:hAnsi="Symbol" w:cs="Symbol" w:hint="default"/>
        <w:b w:val="0"/>
        <w:bCs w:val="0"/>
        <w:i w:val="0"/>
        <w:iCs w:val="0"/>
        <w:w w:val="100"/>
        <w:sz w:val="24"/>
        <w:szCs w:val="24"/>
        <w:lang w:val="en-US" w:eastAsia="en-US" w:bidi="ar-SA"/>
      </w:rPr>
    </w:lvl>
    <w:lvl w:ilvl="1" w:tplc="9ED4D920">
      <w:numFmt w:val="bullet"/>
      <w:lvlText w:val="•"/>
      <w:lvlJc w:val="left"/>
      <w:pPr>
        <w:ind w:left="2042" w:hanging="360"/>
      </w:pPr>
      <w:rPr>
        <w:rFonts w:hint="default"/>
        <w:lang w:val="en-US" w:eastAsia="en-US" w:bidi="ar-SA"/>
      </w:rPr>
    </w:lvl>
    <w:lvl w:ilvl="2" w:tplc="326255A8">
      <w:numFmt w:val="bullet"/>
      <w:lvlText w:val="•"/>
      <w:lvlJc w:val="left"/>
      <w:pPr>
        <w:ind w:left="2884" w:hanging="360"/>
      </w:pPr>
      <w:rPr>
        <w:rFonts w:hint="default"/>
        <w:lang w:val="en-US" w:eastAsia="en-US" w:bidi="ar-SA"/>
      </w:rPr>
    </w:lvl>
    <w:lvl w:ilvl="3" w:tplc="9D4E3F96">
      <w:numFmt w:val="bullet"/>
      <w:lvlText w:val="•"/>
      <w:lvlJc w:val="left"/>
      <w:pPr>
        <w:ind w:left="3726" w:hanging="360"/>
      </w:pPr>
      <w:rPr>
        <w:rFonts w:hint="default"/>
        <w:lang w:val="en-US" w:eastAsia="en-US" w:bidi="ar-SA"/>
      </w:rPr>
    </w:lvl>
    <w:lvl w:ilvl="4" w:tplc="DA7ED292">
      <w:numFmt w:val="bullet"/>
      <w:lvlText w:val="•"/>
      <w:lvlJc w:val="left"/>
      <w:pPr>
        <w:ind w:left="4568" w:hanging="360"/>
      </w:pPr>
      <w:rPr>
        <w:rFonts w:hint="default"/>
        <w:lang w:val="en-US" w:eastAsia="en-US" w:bidi="ar-SA"/>
      </w:rPr>
    </w:lvl>
    <w:lvl w:ilvl="5" w:tplc="D49C22FC">
      <w:numFmt w:val="bullet"/>
      <w:lvlText w:val="•"/>
      <w:lvlJc w:val="left"/>
      <w:pPr>
        <w:ind w:left="5410" w:hanging="360"/>
      </w:pPr>
      <w:rPr>
        <w:rFonts w:hint="default"/>
        <w:lang w:val="en-US" w:eastAsia="en-US" w:bidi="ar-SA"/>
      </w:rPr>
    </w:lvl>
    <w:lvl w:ilvl="6" w:tplc="6D92F732">
      <w:numFmt w:val="bullet"/>
      <w:lvlText w:val="•"/>
      <w:lvlJc w:val="left"/>
      <w:pPr>
        <w:ind w:left="6252" w:hanging="360"/>
      </w:pPr>
      <w:rPr>
        <w:rFonts w:hint="default"/>
        <w:lang w:val="en-US" w:eastAsia="en-US" w:bidi="ar-SA"/>
      </w:rPr>
    </w:lvl>
    <w:lvl w:ilvl="7" w:tplc="01F0C4AA">
      <w:numFmt w:val="bullet"/>
      <w:lvlText w:val="•"/>
      <w:lvlJc w:val="left"/>
      <w:pPr>
        <w:ind w:left="7094" w:hanging="360"/>
      </w:pPr>
      <w:rPr>
        <w:rFonts w:hint="default"/>
        <w:lang w:val="en-US" w:eastAsia="en-US" w:bidi="ar-SA"/>
      </w:rPr>
    </w:lvl>
    <w:lvl w:ilvl="8" w:tplc="2DCE85E6">
      <w:numFmt w:val="bullet"/>
      <w:lvlText w:val="•"/>
      <w:lvlJc w:val="left"/>
      <w:pPr>
        <w:ind w:left="7936" w:hanging="360"/>
      </w:pPr>
      <w:rPr>
        <w:rFonts w:hint="default"/>
        <w:lang w:val="en-US" w:eastAsia="en-US" w:bidi="ar-SA"/>
      </w:rPr>
    </w:lvl>
  </w:abstractNum>
  <w:abstractNum w:abstractNumId="2" w15:restartNumberingAfterBreak="0">
    <w:nsid w:val="3DB87178"/>
    <w:multiLevelType w:val="hybridMultilevel"/>
    <w:tmpl w:val="96D60924"/>
    <w:lvl w:ilvl="0" w:tplc="114CDC84">
      <w:numFmt w:val="bullet"/>
      <w:lvlText w:val=""/>
      <w:lvlJc w:val="left"/>
      <w:pPr>
        <w:ind w:left="1194" w:hanging="360"/>
      </w:pPr>
      <w:rPr>
        <w:rFonts w:ascii="Symbol" w:eastAsia="Symbol" w:hAnsi="Symbol" w:cs="Symbol" w:hint="default"/>
        <w:b w:val="0"/>
        <w:bCs w:val="0"/>
        <w:i w:val="0"/>
        <w:iCs w:val="0"/>
        <w:w w:val="100"/>
        <w:sz w:val="24"/>
        <w:szCs w:val="24"/>
        <w:lang w:val="en-US" w:eastAsia="en-US" w:bidi="ar-SA"/>
      </w:rPr>
    </w:lvl>
    <w:lvl w:ilvl="1" w:tplc="303AA64A">
      <w:numFmt w:val="bullet"/>
      <w:lvlText w:val="•"/>
      <w:lvlJc w:val="left"/>
      <w:pPr>
        <w:ind w:left="2042" w:hanging="360"/>
      </w:pPr>
      <w:rPr>
        <w:rFonts w:hint="default"/>
        <w:lang w:val="en-US" w:eastAsia="en-US" w:bidi="ar-SA"/>
      </w:rPr>
    </w:lvl>
    <w:lvl w:ilvl="2" w:tplc="D9BED466">
      <w:numFmt w:val="bullet"/>
      <w:lvlText w:val="•"/>
      <w:lvlJc w:val="left"/>
      <w:pPr>
        <w:ind w:left="2884" w:hanging="360"/>
      </w:pPr>
      <w:rPr>
        <w:rFonts w:hint="default"/>
        <w:lang w:val="en-US" w:eastAsia="en-US" w:bidi="ar-SA"/>
      </w:rPr>
    </w:lvl>
    <w:lvl w:ilvl="3" w:tplc="F71EC86C">
      <w:numFmt w:val="bullet"/>
      <w:lvlText w:val="•"/>
      <w:lvlJc w:val="left"/>
      <w:pPr>
        <w:ind w:left="3726" w:hanging="360"/>
      </w:pPr>
      <w:rPr>
        <w:rFonts w:hint="default"/>
        <w:lang w:val="en-US" w:eastAsia="en-US" w:bidi="ar-SA"/>
      </w:rPr>
    </w:lvl>
    <w:lvl w:ilvl="4" w:tplc="545009BA">
      <w:numFmt w:val="bullet"/>
      <w:lvlText w:val="•"/>
      <w:lvlJc w:val="left"/>
      <w:pPr>
        <w:ind w:left="4568" w:hanging="360"/>
      </w:pPr>
      <w:rPr>
        <w:rFonts w:hint="default"/>
        <w:lang w:val="en-US" w:eastAsia="en-US" w:bidi="ar-SA"/>
      </w:rPr>
    </w:lvl>
    <w:lvl w:ilvl="5" w:tplc="616E29EC">
      <w:numFmt w:val="bullet"/>
      <w:lvlText w:val="•"/>
      <w:lvlJc w:val="left"/>
      <w:pPr>
        <w:ind w:left="5410" w:hanging="360"/>
      </w:pPr>
      <w:rPr>
        <w:rFonts w:hint="default"/>
        <w:lang w:val="en-US" w:eastAsia="en-US" w:bidi="ar-SA"/>
      </w:rPr>
    </w:lvl>
    <w:lvl w:ilvl="6" w:tplc="C998771C">
      <w:numFmt w:val="bullet"/>
      <w:lvlText w:val="•"/>
      <w:lvlJc w:val="left"/>
      <w:pPr>
        <w:ind w:left="6252" w:hanging="360"/>
      </w:pPr>
      <w:rPr>
        <w:rFonts w:hint="default"/>
        <w:lang w:val="en-US" w:eastAsia="en-US" w:bidi="ar-SA"/>
      </w:rPr>
    </w:lvl>
    <w:lvl w:ilvl="7" w:tplc="E62A7552">
      <w:numFmt w:val="bullet"/>
      <w:lvlText w:val="•"/>
      <w:lvlJc w:val="left"/>
      <w:pPr>
        <w:ind w:left="7094" w:hanging="360"/>
      </w:pPr>
      <w:rPr>
        <w:rFonts w:hint="default"/>
        <w:lang w:val="en-US" w:eastAsia="en-US" w:bidi="ar-SA"/>
      </w:rPr>
    </w:lvl>
    <w:lvl w:ilvl="8" w:tplc="2EB657FA">
      <w:numFmt w:val="bullet"/>
      <w:lvlText w:val="•"/>
      <w:lvlJc w:val="left"/>
      <w:pPr>
        <w:ind w:left="7936" w:hanging="360"/>
      </w:pPr>
      <w:rPr>
        <w:rFonts w:hint="default"/>
        <w:lang w:val="en-US" w:eastAsia="en-US" w:bidi="ar-SA"/>
      </w:rPr>
    </w:lvl>
  </w:abstractNum>
  <w:abstractNum w:abstractNumId="3" w15:restartNumberingAfterBreak="0">
    <w:nsid w:val="3E34206C"/>
    <w:multiLevelType w:val="hybridMultilevel"/>
    <w:tmpl w:val="E0A004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05493"/>
    <w:multiLevelType w:val="hybridMultilevel"/>
    <w:tmpl w:val="888CFE7E"/>
    <w:lvl w:ilvl="0" w:tplc="C3F2A9BC">
      <w:start w:val="1"/>
      <w:numFmt w:val="decimal"/>
      <w:lvlText w:val="%1."/>
      <w:lvlJc w:val="left"/>
      <w:pPr>
        <w:ind w:left="834" w:hanging="360"/>
        <w:jc w:val="left"/>
      </w:pPr>
      <w:rPr>
        <w:rFonts w:ascii="Verdana" w:eastAsia="Verdana" w:hAnsi="Verdana" w:cs="Verdana" w:hint="default"/>
        <w:b w:val="0"/>
        <w:bCs w:val="0"/>
        <w:i w:val="0"/>
        <w:iCs w:val="0"/>
        <w:spacing w:val="-1"/>
        <w:w w:val="100"/>
        <w:sz w:val="24"/>
        <w:szCs w:val="24"/>
        <w:lang w:val="en-US" w:eastAsia="en-US" w:bidi="ar-SA"/>
      </w:rPr>
    </w:lvl>
    <w:lvl w:ilvl="1" w:tplc="3996BD24">
      <w:start w:val="1"/>
      <w:numFmt w:val="decimal"/>
      <w:lvlText w:val="%2."/>
      <w:lvlJc w:val="left"/>
      <w:pPr>
        <w:ind w:left="1914" w:hanging="360"/>
        <w:jc w:val="left"/>
      </w:pPr>
      <w:rPr>
        <w:rFonts w:ascii="Verdana" w:eastAsia="Verdana" w:hAnsi="Verdana" w:cs="Verdana" w:hint="default"/>
        <w:b w:val="0"/>
        <w:bCs w:val="0"/>
        <w:i w:val="0"/>
        <w:iCs w:val="0"/>
        <w:spacing w:val="-1"/>
        <w:w w:val="100"/>
        <w:sz w:val="24"/>
        <w:szCs w:val="24"/>
        <w:lang w:val="en-US" w:eastAsia="en-US" w:bidi="ar-SA"/>
      </w:rPr>
    </w:lvl>
    <w:lvl w:ilvl="2" w:tplc="C08435E8">
      <w:numFmt w:val="bullet"/>
      <w:lvlText w:val="•"/>
      <w:lvlJc w:val="left"/>
      <w:pPr>
        <w:ind w:left="2775" w:hanging="360"/>
      </w:pPr>
      <w:rPr>
        <w:rFonts w:hint="default"/>
        <w:lang w:val="en-US" w:eastAsia="en-US" w:bidi="ar-SA"/>
      </w:rPr>
    </w:lvl>
    <w:lvl w:ilvl="3" w:tplc="679671D8">
      <w:numFmt w:val="bullet"/>
      <w:lvlText w:val="•"/>
      <w:lvlJc w:val="left"/>
      <w:pPr>
        <w:ind w:left="3631" w:hanging="360"/>
      </w:pPr>
      <w:rPr>
        <w:rFonts w:hint="default"/>
        <w:lang w:val="en-US" w:eastAsia="en-US" w:bidi="ar-SA"/>
      </w:rPr>
    </w:lvl>
    <w:lvl w:ilvl="4" w:tplc="D0D4EFB8">
      <w:numFmt w:val="bullet"/>
      <w:lvlText w:val="•"/>
      <w:lvlJc w:val="left"/>
      <w:pPr>
        <w:ind w:left="4486" w:hanging="360"/>
      </w:pPr>
      <w:rPr>
        <w:rFonts w:hint="default"/>
        <w:lang w:val="en-US" w:eastAsia="en-US" w:bidi="ar-SA"/>
      </w:rPr>
    </w:lvl>
    <w:lvl w:ilvl="5" w:tplc="F664FEA0">
      <w:numFmt w:val="bullet"/>
      <w:lvlText w:val="•"/>
      <w:lvlJc w:val="left"/>
      <w:pPr>
        <w:ind w:left="5342" w:hanging="360"/>
      </w:pPr>
      <w:rPr>
        <w:rFonts w:hint="default"/>
        <w:lang w:val="en-US" w:eastAsia="en-US" w:bidi="ar-SA"/>
      </w:rPr>
    </w:lvl>
    <w:lvl w:ilvl="6" w:tplc="E286B27C">
      <w:numFmt w:val="bullet"/>
      <w:lvlText w:val="•"/>
      <w:lvlJc w:val="left"/>
      <w:pPr>
        <w:ind w:left="6197" w:hanging="360"/>
      </w:pPr>
      <w:rPr>
        <w:rFonts w:hint="default"/>
        <w:lang w:val="en-US" w:eastAsia="en-US" w:bidi="ar-SA"/>
      </w:rPr>
    </w:lvl>
    <w:lvl w:ilvl="7" w:tplc="F14692BA">
      <w:numFmt w:val="bullet"/>
      <w:lvlText w:val="•"/>
      <w:lvlJc w:val="left"/>
      <w:pPr>
        <w:ind w:left="7053" w:hanging="360"/>
      </w:pPr>
      <w:rPr>
        <w:rFonts w:hint="default"/>
        <w:lang w:val="en-US" w:eastAsia="en-US" w:bidi="ar-SA"/>
      </w:rPr>
    </w:lvl>
    <w:lvl w:ilvl="8" w:tplc="518E0AE0">
      <w:numFmt w:val="bullet"/>
      <w:lvlText w:val="•"/>
      <w:lvlJc w:val="left"/>
      <w:pPr>
        <w:ind w:left="7908" w:hanging="360"/>
      </w:pPr>
      <w:rPr>
        <w:rFonts w:hint="default"/>
        <w:lang w:val="en-US" w:eastAsia="en-US" w:bidi="ar-SA"/>
      </w:rPr>
    </w:lvl>
  </w:abstractNum>
  <w:abstractNum w:abstractNumId="5" w15:restartNumberingAfterBreak="0">
    <w:nsid w:val="594C7A04"/>
    <w:multiLevelType w:val="hybridMultilevel"/>
    <w:tmpl w:val="8C38A2CC"/>
    <w:lvl w:ilvl="0" w:tplc="DA7E8CB8">
      <w:numFmt w:val="bullet"/>
      <w:lvlText w:val="▪"/>
      <w:lvlJc w:val="left"/>
      <w:pPr>
        <w:ind w:left="2274" w:hanging="1440"/>
      </w:pPr>
      <w:rPr>
        <w:rFonts w:ascii="Calibri" w:eastAsia="Calibri" w:hAnsi="Calibri" w:cs="Calibri" w:hint="default"/>
        <w:b w:val="0"/>
        <w:bCs w:val="0"/>
        <w:i w:val="0"/>
        <w:iCs w:val="0"/>
        <w:w w:val="130"/>
        <w:sz w:val="24"/>
        <w:szCs w:val="24"/>
        <w:lang w:val="en-US" w:eastAsia="en-US" w:bidi="ar-SA"/>
      </w:rPr>
    </w:lvl>
    <w:lvl w:ilvl="1" w:tplc="D7DE109E">
      <w:numFmt w:val="bullet"/>
      <w:lvlText w:val="•"/>
      <w:lvlJc w:val="left"/>
      <w:pPr>
        <w:ind w:left="3014" w:hanging="1440"/>
      </w:pPr>
      <w:rPr>
        <w:rFonts w:hint="default"/>
        <w:lang w:val="en-US" w:eastAsia="en-US" w:bidi="ar-SA"/>
      </w:rPr>
    </w:lvl>
    <w:lvl w:ilvl="2" w:tplc="04EC4F04">
      <w:numFmt w:val="bullet"/>
      <w:lvlText w:val="•"/>
      <w:lvlJc w:val="left"/>
      <w:pPr>
        <w:ind w:left="3748" w:hanging="1440"/>
      </w:pPr>
      <w:rPr>
        <w:rFonts w:hint="default"/>
        <w:lang w:val="en-US" w:eastAsia="en-US" w:bidi="ar-SA"/>
      </w:rPr>
    </w:lvl>
    <w:lvl w:ilvl="3" w:tplc="B75CEE18">
      <w:numFmt w:val="bullet"/>
      <w:lvlText w:val="•"/>
      <w:lvlJc w:val="left"/>
      <w:pPr>
        <w:ind w:left="4482" w:hanging="1440"/>
      </w:pPr>
      <w:rPr>
        <w:rFonts w:hint="default"/>
        <w:lang w:val="en-US" w:eastAsia="en-US" w:bidi="ar-SA"/>
      </w:rPr>
    </w:lvl>
    <w:lvl w:ilvl="4" w:tplc="D2C6B3E0">
      <w:numFmt w:val="bullet"/>
      <w:lvlText w:val="•"/>
      <w:lvlJc w:val="left"/>
      <w:pPr>
        <w:ind w:left="5216" w:hanging="1440"/>
      </w:pPr>
      <w:rPr>
        <w:rFonts w:hint="default"/>
        <w:lang w:val="en-US" w:eastAsia="en-US" w:bidi="ar-SA"/>
      </w:rPr>
    </w:lvl>
    <w:lvl w:ilvl="5" w:tplc="0F8027A8">
      <w:numFmt w:val="bullet"/>
      <w:lvlText w:val="•"/>
      <w:lvlJc w:val="left"/>
      <w:pPr>
        <w:ind w:left="5950" w:hanging="1440"/>
      </w:pPr>
      <w:rPr>
        <w:rFonts w:hint="default"/>
        <w:lang w:val="en-US" w:eastAsia="en-US" w:bidi="ar-SA"/>
      </w:rPr>
    </w:lvl>
    <w:lvl w:ilvl="6" w:tplc="B2CCACD2">
      <w:numFmt w:val="bullet"/>
      <w:lvlText w:val="•"/>
      <w:lvlJc w:val="left"/>
      <w:pPr>
        <w:ind w:left="6684" w:hanging="1440"/>
      </w:pPr>
      <w:rPr>
        <w:rFonts w:hint="default"/>
        <w:lang w:val="en-US" w:eastAsia="en-US" w:bidi="ar-SA"/>
      </w:rPr>
    </w:lvl>
    <w:lvl w:ilvl="7" w:tplc="7CBA88C2">
      <w:numFmt w:val="bullet"/>
      <w:lvlText w:val="•"/>
      <w:lvlJc w:val="left"/>
      <w:pPr>
        <w:ind w:left="7418" w:hanging="1440"/>
      </w:pPr>
      <w:rPr>
        <w:rFonts w:hint="default"/>
        <w:lang w:val="en-US" w:eastAsia="en-US" w:bidi="ar-SA"/>
      </w:rPr>
    </w:lvl>
    <w:lvl w:ilvl="8" w:tplc="E2C2E6F8">
      <w:numFmt w:val="bullet"/>
      <w:lvlText w:val="•"/>
      <w:lvlJc w:val="left"/>
      <w:pPr>
        <w:ind w:left="8152" w:hanging="1440"/>
      </w:pPr>
      <w:rPr>
        <w:rFonts w:hint="default"/>
        <w:lang w:val="en-US" w:eastAsia="en-US" w:bidi="ar-SA"/>
      </w:rPr>
    </w:lvl>
  </w:abstractNum>
  <w:abstractNum w:abstractNumId="6" w15:restartNumberingAfterBreak="0">
    <w:nsid w:val="68474809"/>
    <w:multiLevelType w:val="hybridMultilevel"/>
    <w:tmpl w:val="A37EAACC"/>
    <w:lvl w:ilvl="0" w:tplc="F2507068">
      <w:numFmt w:val="bullet"/>
      <w:lvlText w:val=""/>
      <w:lvlJc w:val="left"/>
      <w:pPr>
        <w:ind w:left="834" w:hanging="360"/>
      </w:pPr>
      <w:rPr>
        <w:rFonts w:ascii="Symbol" w:eastAsia="Symbol" w:hAnsi="Symbol" w:cs="Symbol" w:hint="default"/>
        <w:w w:val="100"/>
        <w:lang w:val="en-US" w:eastAsia="en-US" w:bidi="ar-SA"/>
      </w:rPr>
    </w:lvl>
    <w:lvl w:ilvl="1" w:tplc="BD4A58B6">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B620611E">
      <w:numFmt w:val="bullet"/>
      <w:lvlText w:val="•"/>
      <w:lvlJc w:val="left"/>
      <w:pPr>
        <w:ind w:left="3000" w:hanging="360"/>
      </w:pPr>
      <w:rPr>
        <w:rFonts w:hint="default"/>
        <w:lang w:val="en-US" w:eastAsia="en-US" w:bidi="ar-SA"/>
      </w:rPr>
    </w:lvl>
    <w:lvl w:ilvl="3" w:tplc="36B04FCC">
      <w:numFmt w:val="bullet"/>
      <w:lvlText w:val="•"/>
      <w:lvlJc w:val="left"/>
      <w:pPr>
        <w:ind w:left="3827" w:hanging="360"/>
      </w:pPr>
      <w:rPr>
        <w:rFonts w:hint="default"/>
        <w:lang w:val="en-US" w:eastAsia="en-US" w:bidi="ar-SA"/>
      </w:rPr>
    </w:lvl>
    <w:lvl w:ilvl="4" w:tplc="CACEC292">
      <w:numFmt w:val="bullet"/>
      <w:lvlText w:val="•"/>
      <w:lvlJc w:val="left"/>
      <w:pPr>
        <w:ind w:left="4655" w:hanging="360"/>
      </w:pPr>
      <w:rPr>
        <w:rFonts w:hint="default"/>
        <w:lang w:val="en-US" w:eastAsia="en-US" w:bidi="ar-SA"/>
      </w:rPr>
    </w:lvl>
    <w:lvl w:ilvl="5" w:tplc="EED04C44">
      <w:numFmt w:val="bullet"/>
      <w:lvlText w:val="•"/>
      <w:lvlJc w:val="left"/>
      <w:pPr>
        <w:ind w:left="5482" w:hanging="360"/>
      </w:pPr>
      <w:rPr>
        <w:rFonts w:hint="default"/>
        <w:lang w:val="en-US" w:eastAsia="en-US" w:bidi="ar-SA"/>
      </w:rPr>
    </w:lvl>
    <w:lvl w:ilvl="6" w:tplc="40A2FF7E">
      <w:numFmt w:val="bullet"/>
      <w:lvlText w:val="•"/>
      <w:lvlJc w:val="left"/>
      <w:pPr>
        <w:ind w:left="6310" w:hanging="360"/>
      </w:pPr>
      <w:rPr>
        <w:rFonts w:hint="default"/>
        <w:lang w:val="en-US" w:eastAsia="en-US" w:bidi="ar-SA"/>
      </w:rPr>
    </w:lvl>
    <w:lvl w:ilvl="7" w:tplc="34C62198">
      <w:numFmt w:val="bullet"/>
      <w:lvlText w:val="•"/>
      <w:lvlJc w:val="left"/>
      <w:pPr>
        <w:ind w:left="7137" w:hanging="360"/>
      </w:pPr>
      <w:rPr>
        <w:rFonts w:hint="default"/>
        <w:lang w:val="en-US" w:eastAsia="en-US" w:bidi="ar-SA"/>
      </w:rPr>
    </w:lvl>
    <w:lvl w:ilvl="8" w:tplc="283CC88A">
      <w:numFmt w:val="bullet"/>
      <w:lvlText w:val="•"/>
      <w:lvlJc w:val="left"/>
      <w:pPr>
        <w:ind w:left="7965" w:hanging="360"/>
      </w:pPr>
      <w:rPr>
        <w:rFonts w:hint="default"/>
        <w:lang w:val="en-US" w:eastAsia="en-US" w:bidi="ar-SA"/>
      </w:rPr>
    </w:lvl>
  </w:abstractNum>
  <w:abstractNum w:abstractNumId="7" w15:restartNumberingAfterBreak="0">
    <w:nsid w:val="7A030BD3"/>
    <w:multiLevelType w:val="hybridMultilevel"/>
    <w:tmpl w:val="ACD26B44"/>
    <w:lvl w:ilvl="0" w:tplc="690456CC">
      <w:numFmt w:val="bullet"/>
      <w:lvlText w:val=""/>
      <w:lvlJc w:val="left"/>
      <w:pPr>
        <w:ind w:left="834" w:hanging="360"/>
      </w:pPr>
      <w:rPr>
        <w:rFonts w:ascii="Symbol" w:eastAsia="Symbol" w:hAnsi="Symbol" w:cs="Symbol" w:hint="default"/>
        <w:b w:val="0"/>
        <w:bCs w:val="0"/>
        <w:i w:val="0"/>
        <w:iCs w:val="0"/>
        <w:w w:val="100"/>
        <w:sz w:val="24"/>
        <w:szCs w:val="24"/>
        <w:lang w:val="en-US" w:eastAsia="en-US" w:bidi="ar-SA"/>
      </w:rPr>
    </w:lvl>
    <w:lvl w:ilvl="1" w:tplc="339EBCFC">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A7445D3C">
      <w:numFmt w:val="bullet"/>
      <w:lvlText w:val="•"/>
      <w:lvlJc w:val="left"/>
      <w:pPr>
        <w:ind w:left="2455" w:hanging="360"/>
      </w:pPr>
      <w:rPr>
        <w:rFonts w:hint="default"/>
        <w:lang w:val="en-US" w:eastAsia="en-US" w:bidi="ar-SA"/>
      </w:rPr>
    </w:lvl>
    <w:lvl w:ilvl="3" w:tplc="64CEC25A">
      <w:numFmt w:val="bullet"/>
      <w:lvlText w:val="•"/>
      <w:lvlJc w:val="left"/>
      <w:pPr>
        <w:ind w:left="3351" w:hanging="360"/>
      </w:pPr>
      <w:rPr>
        <w:rFonts w:hint="default"/>
        <w:lang w:val="en-US" w:eastAsia="en-US" w:bidi="ar-SA"/>
      </w:rPr>
    </w:lvl>
    <w:lvl w:ilvl="4" w:tplc="956855D8">
      <w:numFmt w:val="bullet"/>
      <w:lvlText w:val="•"/>
      <w:lvlJc w:val="left"/>
      <w:pPr>
        <w:ind w:left="4246" w:hanging="360"/>
      </w:pPr>
      <w:rPr>
        <w:rFonts w:hint="default"/>
        <w:lang w:val="en-US" w:eastAsia="en-US" w:bidi="ar-SA"/>
      </w:rPr>
    </w:lvl>
    <w:lvl w:ilvl="5" w:tplc="9620CD14">
      <w:numFmt w:val="bullet"/>
      <w:lvlText w:val="•"/>
      <w:lvlJc w:val="left"/>
      <w:pPr>
        <w:ind w:left="5142" w:hanging="360"/>
      </w:pPr>
      <w:rPr>
        <w:rFonts w:hint="default"/>
        <w:lang w:val="en-US" w:eastAsia="en-US" w:bidi="ar-SA"/>
      </w:rPr>
    </w:lvl>
    <w:lvl w:ilvl="6" w:tplc="2CF873FE">
      <w:numFmt w:val="bullet"/>
      <w:lvlText w:val="•"/>
      <w:lvlJc w:val="left"/>
      <w:pPr>
        <w:ind w:left="6037" w:hanging="360"/>
      </w:pPr>
      <w:rPr>
        <w:rFonts w:hint="default"/>
        <w:lang w:val="en-US" w:eastAsia="en-US" w:bidi="ar-SA"/>
      </w:rPr>
    </w:lvl>
    <w:lvl w:ilvl="7" w:tplc="5FB885C4">
      <w:numFmt w:val="bullet"/>
      <w:lvlText w:val="•"/>
      <w:lvlJc w:val="left"/>
      <w:pPr>
        <w:ind w:left="6933" w:hanging="360"/>
      </w:pPr>
      <w:rPr>
        <w:rFonts w:hint="default"/>
        <w:lang w:val="en-US" w:eastAsia="en-US" w:bidi="ar-SA"/>
      </w:rPr>
    </w:lvl>
    <w:lvl w:ilvl="8" w:tplc="25544F2A">
      <w:numFmt w:val="bullet"/>
      <w:lvlText w:val="•"/>
      <w:lvlJc w:val="left"/>
      <w:pPr>
        <w:ind w:left="7828" w:hanging="360"/>
      </w:pPr>
      <w:rPr>
        <w:rFonts w:hint="default"/>
        <w:lang w:val="en-US" w:eastAsia="en-US" w:bidi="ar-SA"/>
      </w:rPr>
    </w:lvl>
  </w:abstractNum>
  <w:abstractNum w:abstractNumId="8" w15:restartNumberingAfterBreak="0">
    <w:nsid w:val="7E91666A"/>
    <w:multiLevelType w:val="hybridMultilevel"/>
    <w:tmpl w:val="96B0677A"/>
    <w:lvl w:ilvl="0" w:tplc="0C9624E6">
      <w:numFmt w:val="bullet"/>
      <w:lvlText w:val=""/>
      <w:lvlJc w:val="left"/>
      <w:pPr>
        <w:ind w:left="834" w:hanging="360"/>
      </w:pPr>
      <w:rPr>
        <w:rFonts w:ascii="Symbol" w:eastAsia="Symbol" w:hAnsi="Symbol" w:cs="Symbol" w:hint="default"/>
        <w:w w:val="100"/>
        <w:lang w:val="en-US" w:eastAsia="en-US" w:bidi="ar-SA"/>
      </w:rPr>
    </w:lvl>
    <w:lvl w:ilvl="1" w:tplc="F0885658">
      <w:numFmt w:val="bullet"/>
      <w:lvlText w:val=""/>
      <w:lvlJc w:val="left"/>
      <w:pPr>
        <w:ind w:left="1554" w:hanging="360"/>
      </w:pPr>
      <w:rPr>
        <w:rFonts w:ascii="Symbol" w:eastAsia="Symbol" w:hAnsi="Symbol" w:cs="Symbol" w:hint="default"/>
        <w:b w:val="0"/>
        <w:bCs w:val="0"/>
        <w:i w:val="0"/>
        <w:iCs w:val="0"/>
        <w:w w:val="100"/>
        <w:sz w:val="24"/>
        <w:szCs w:val="24"/>
        <w:lang w:val="en-US" w:eastAsia="en-US" w:bidi="ar-SA"/>
      </w:rPr>
    </w:lvl>
    <w:lvl w:ilvl="2" w:tplc="C4E29EBA">
      <w:numFmt w:val="bullet"/>
      <w:lvlText w:val="•"/>
      <w:lvlJc w:val="left"/>
      <w:pPr>
        <w:ind w:left="3000" w:hanging="360"/>
      </w:pPr>
      <w:rPr>
        <w:rFonts w:hint="default"/>
        <w:lang w:val="en-US" w:eastAsia="en-US" w:bidi="ar-SA"/>
      </w:rPr>
    </w:lvl>
    <w:lvl w:ilvl="3" w:tplc="C750FBD2">
      <w:numFmt w:val="bullet"/>
      <w:lvlText w:val="•"/>
      <w:lvlJc w:val="left"/>
      <w:pPr>
        <w:ind w:left="3827" w:hanging="360"/>
      </w:pPr>
      <w:rPr>
        <w:rFonts w:hint="default"/>
        <w:lang w:val="en-US" w:eastAsia="en-US" w:bidi="ar-SA"/>
      </w:rPr>
    </w:lvl>
    <w:lvl w:ilvl="4" w:tplc="72F0F47E">
      <w:numFmt w:val="bullet"/>
      <w:lvlText w:val="•"/>
      <w:lvlJc w:val="left"/>
      <w:pPr>
        <w:ind w:left="4655" w:hanging="360"/>
      </w:pPr>
      <w:rPr>
        <w:rFonts w:hint="default"/>
        <w:lang w:val="en-US" w:eastAsia="en-US" w:bidi="ar-SA"/>
      </w:rPr>
    </w:lvl>
    <w:lvl w:ilvl="5" w:tplc="3008F5D4">
      <w:numFmt w:val="bullet"/>
      <w:lvlText w:val="•"/>
      <w:lvlJc w:val="left"/>
      <w:pPr>
        <w:ind w:left="5482" w:hanging="360"/>
      </w:pPr>
      <w:rPr>
        <w:rFonts w:hint="default"/>
        <w:lang w:val="en-US" w:eastAsia="en-US" w:bidi="ar-SA"/>
      </w:rPr>
    </w:lvl>
    <w:lvl w:ilvl="6" w:tplc="48321254">
      <w:numFmt w:val="bullet"/>
      <w:lvlText w:val="•"/>
      <w:lvlJc w:val="left"/>
      <w:pPr>
        <w:ind w:left="6310" w:hanging="360"/>
      </w:pPr>
      <w:rPr>
        <w:rFonts w:hint="default"/>
        <w:lang w:val="en-US" w:eastAsia="en-US" w:bidi="ar-SA"/>
      </w:rPr>
    </w:lvl>
    <w:lvl w:ilvl="7" w:tplc="6C16F708">
      <w:numFmt w:val="bullet"/>
      <w:lvlText w:val="•"/>
      <w:lvlJc w:val="left"/>
      <w:pPr>
        <w:ind w:left="7137" w:hanging="360"/>
      </w:pPr>
      <w:rPr>
        <w:rFonts w:hint="default"/>
        <w:lang w:val="en-US" w:eastAsia="en-US" w:bidi="ar-SA"/>
      </w:rPr>
    </w:lvl>
    <w:lvl w:ilvl="8" w:tplc="91144A58">
      <w:numFmt w:val="bullet"/>
      <w:lvlText w:val="•"/>
      <w:lvlJc w:val="left"/>
      <w:pPr>
        <w:ind w:left="7965" w:hanging="360"/>
      </w:pPr>
      <w:rPr>
        <w:rFonts w:hint="default"/>
        <w:lang w:val="en-US" w:eastAsia="en-US" w:bidi="ar-SA"/>
      </w:rPr>
    </w:lvl>
  </w:abstractNum>
  <w:num w:numId="1" w16cid:durableId="1164661105">
    <w:abstractNumId w:val="1"/>
  </w:num>
  <w:num w:numId="2" w16cid:durableId="331690263">
    <w:abstractNumId w:val="4"/>
  </w:num>
  <w:num w:numId="3" w16cid:durableId="1865710950">
    <w:abstractNumId w:val="6"/>
  </w:num>
  <w:num w:numId="4" w16cid:durableId="291599397">
    <w:abstractNumId w:val="0"/>
  </w:num>
  <w:num w:numId="5" w16cid:durableId="2127919750">
    <w:abstractNumId w:val="7"/>
  </w:num>
  <w:num w:numId="6" w16cid:durableId="1028676478">
    <w:abstractNumId w:val="5"/>
  </w:num>
  <w:num w:numId="7" w16cid:durableId="725881626">
    <w:abstractNumId w:val="2"/>
  </w:num>
  <w:num w:numId="8" w16cid:durableId="1984890137">
    <w:abstractNumId w:val="8"/>
  </w:num>
  <w:num w:numId="9" w16cid:durableId="98508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B6"/>
    <w:rsid w:val="00092CB6"/>
    <w:rsid w:val="004C570B"/>
    <w:rsid w:val="004F1B2A"/>
    <w:rsid w:val="006470BD"/>
    <w:rsid w:val="006C106B"/>
    <w:rsid w:val="006D0207"/>
    <w:rsid w:val="0071601F"/>
    <w:rsid w:val="00720432"/>
    <w:rsid w:val="00733874"/>
    <w:rsid w:val="008E76AC"/>
    <w:rsid w:val="00C512A2"/>
    <w:rsid w:val="00F36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9041"/>
  <w15:chartTrackingRefBased/>
  <w15:docId w15:val="{5E1F9AB7-9B0F-4151-BCBE-28DDE710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B6"/>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092CB6"/>
    <w:pPr>
      <w:ind w:left="114"/>
      <w:outlineLvl w:val="0"/>
    </w:pPr>
    <w:rPr>
      <w:b/>
      <w:bCs/>
      <w:sz w:val="24"/>
      <w:szCs w:val="24"/>
      <w:u w:val="single" w:color="000000"/>
    </w:rPr>
  </w:style>
  <w:style w:type="paragraph" w:styleId="Heading2">
    <w:name w:val="heading 2"/>
    <w:basedOn w:val="Normal"/>
    <w:link w:val="Heading2Char"/>
    <w:uiPriority w:val="9"/>
    <w:unhideWhenUsed/>
    <w:qFormat/>
    <w:rsid w:val="00092CB6"/>
    <w:pPr>
      <w:ind w:left="1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B6"/>
    <w:rPr>
      <w:rFonts w:ascii="Verdana" w:eastAsia="Verdana" w:hAnsi="Verdana" w:cs="Verdana"/>
      <w:b/>
      <w:bCs/>
      <w:sz w:val="24"/>
      <w:szCs w:val="24"/>
      <w:u w:val="single" w:color="000000"/>
      <w:lang w:val="en-US"/>
    </w:rPr>
  </w:style>
  <w:style w:type="character" w:customStyle="1" w:styleId="Heading2Char">
    <w:name w:val="Heading 2 Char"/>
    <w:basedOn w:val="DefaultParagraphFont"/>
    <w:link w:val="Heading2"/>
    <w:uiPriority w:val="9"/>
    <w:rsid w:val="00092CB6"/>
    <w:rPr>
      <w:rFonts w:ascii="Verdana" w:eastAsia="Verdana" w:hAnsi="Verdana" w:cs="Verdana"/>
      <w:b/>
      <w:bCs/>
      <w:sz w:val="24"/>
      <w:szCs w:val="24"/>
      <w:lang w:val="en-US"/>
    </w:rPr>
  </w:style>
  <w:style w:type="paragraph" w:styleId="BodyText">
    <w:name w:val="Body Text"/>
    <w:basedOn w:val="Normal"/>
    <w:link w:val="BodyTextChar"/>
    <w:uiPriority w:val="1"/>
    <w:qFormat/>
    <w:rsid w:val="00092CB6"/>
    <w:rPr>
      <w:sz w:val="24"/>
      <w:szCs w:val="24"/>
    </w:rPr>
  </w:style>
  <w:style w:type="character" w:customStyle="1" w:styleId="BodyTextChar">
    <w:name w:val="Body Text Char"/>
    <w:basedOn w:val="DefaultParagraphFont"/>
    <w:link w:val="BodyText"/>
    <w:uiPriority w:val="1"/>
    <w:rsid w:val="00092CB6"/>
    <w:rPr>
      <w:rFonts w:ascii="Verdana" w:eastAsia="Verdana" w:hAnsi="Verdana" w:cs="Verdana"/>
      <w:sz w:val="24"/>
      <w:szCs w:val="24"/>
      <w:lang w:val="en-US"/>
    </w:rPr>
  </w:style>
  <w:style w:type="paragraph" w:styleId="ListParagraph">
    <w:name w:val="List Paragraph"/>
    <w:basedOn w:val="Normal"/>
    <w:uiPriority w:val="1"/>
    <w:qFormat/>
    <w:rsid w:val="00092CB6"/>
    <w:pPr>
      <w:spacing w:before="248"/>
      <w:ind w:left="834" w:hanging="360"/>
    </w:pPr>
  </w:style>
  <w:style w:type="paragraph" w:styleId="Header">
    <w:name w:val="header"/>
    <w:basedOn w:val="Normal"/>
    <w:link w:val="HeaderChar"/>
    <w:uiPriority w:val="99"/>
    <w:unhideWhenUsed/>
    <w:rsid w:val="006C106B"/>
    <w:pPr>
      <w:tabs>
        <w:tab w:val="center" w:pos="4513"/>
        <w:tab w:val="right" w:pos="9026"/>
      </w:tabs>
    </w:pPr>
  </w:style>
  <w:style w:type="character" w:customStyle="1" w:styleId="HeaderChar">
    <w:name w:val="Header Char"/>
    <w:basedOn w:val="DefaultParagraphFont"/>
    <w:link w:val="Header"/>
    <w:uiPriority w:val="99"/>
    <w:rsid w:val="006C106B"/>
    <w:rPr>
      <w:rFonts w:ascii="Verdana" w:eastAsia="Verdana" w:hAnsi="Verdana" w:cs="Verdana"/>
      <w:lang w:val="en-US"/>
    </w:rPr>
  </w:style>
  <w:style w:type="paragraph" w:styleId="Footer">
    <w:name w:val="footer"/>
    <w:basedOn w:val="Normal"/>
    <w:link w:val="FooterChar"/>
    <w:uiPriority w:val="99"/>
    <w:unhideWhenUsed/>
    <w:rsid w:val="006C106B"/>
    <w:pPr>
      <w:tabs>
        <w:tab w:val="center" w:pos="4513"/>
        <w:tab w:val="right" w:pos="9026"/>
      </w:tabs>
    </w:pPr>
  </w:style>
  <w:style w:type="character" w:customStyle="1" w:styleId="FooterChar">
    <w:name w:val="Footer Char"/>
    <w:basedOn w:val="DefaultParagraphFont"/>
    <w:link w:val="Footer"/>
    <w:uiPriority w:val="99"/>
    <w:rsid w:val="006C106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V.Thamizharasi V.Thamizharasi</dc:creator>
  <cp:keywords/>
  <dc:description/>
  <cp:lastModifiedBy>V.Thamizharasi V.Thamizharasi</cp:lastModifiedBy>
  <cp:revision>3</cp:revision>
  <dcterms:created xsi:type="dcterms:W3CDTF">2023-03-05T11:50:00Z</dcterms:created>
  <dcterms:modified xsi:type="dcterms:W3CDTF">2023-03-05T13:21:00Z</dcterms:modified>
</cp:coreProperties>
</file>